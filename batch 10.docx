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D99" w:rsidRPr="005E7FA3" w:rsidRDefault="00121D99" w:rsidP="005E7FA3">
      <w:pPr>
        <w:rPr>
          <w:sz w:val="20"/>
        </w:rPr>
      </w:pPr>
      <w:r>
        <w:rPr>
          <w:sz w:val="20"/>
        </w:rPr>
        <w:t xml:space="preserve">           </w:t>
      </w:r>
    </w:p>
    <w:p w:rsidR="002706A8" w:rsidRPr="00121D99" w:rsidRDefault="002706A8" w:rsidP="002706A8">
      <w:pPr>
        <w:rPr>
          <w:color w:val="000000" w:themeColor="text1"/>
          <w:sz w:val="20"/>
        </w:rPr>
      </w:pPr>
      <w:r>
        <w:rPr>
          <w:b/>
          <w:sz w:val="24"/>
        </w:rPr>
        <w:lastRenderedPageBreak/>
        <w:t xml:space="preserve">  </w:t>
      </w:r>
    </w:p>
    <w:p w:rsidR="002706A8" w:rsidRDefault="002706A8" w:rsidP="002706A8">
      <w:pPr>
        <w:pStyle w:val="Title"/>
        <w:jc w:val="both"/>
        <w:rPr>
          <w:b/>
        </w:rPr>
        <w:sectPr w:rsidR="002706A8" w:rsidSect="002706A8">
          <w:type w:val="continuous"/>
          <w:pgSz w:w="12240" w:h="15840" w:code="1"/>
          <w:pgMar w:top="1440" w:right="1440" w:bottom="1440" w:left="1440" w:header="720" w:footer="720" w:gutter="0"/>
          <w:cols w:num="3" w:space="720"/>
          <w:docGrid w:linePitch="360"/>
        </w:sectPr>
      </w:pPr>
    </w:p>
    <w:p w:rsidR="002706A8" w:rsidRPr="004914A4" w:rsidRDefault="002706A8" w:rsidP="002706A8">
      <w:pPr>
        <w:pStyle w:val="Title"/>
        <w:jc w:val="both"/>
        <w:rPr>
          <w:b/>
          <w:smallCaps/>
        </w:rPr>
      </w:pPr>
      <w:r>
        <w:rPr>
          <w:b/>
        </w:rPr>
        <w:lastRenderedPageBreak/>
        <w:t xml:space="preserve">          </w:t>
      </w:r>
      <w:r w:rsidR="004914A4">
        <w:rPr>
          <w:b/>
        </w:rPr>
        <w:t xml:space="preserve">    </w:t>
      </w:r>
      <w:r w:rsidRPr="004914A4">
        <w:rPr>
          <w:b/>
          <w:smallCaps/>
        </w:rPr>
        <w:t xml:space="preserve">Weather </w:t>
      </w:r>
      <w:r w:rsidR="004914A4">
        <w:rPr>
          <w:b/>
          <w:smallCaps/>
        </w:rPr>
        <w:t xml:space="preserve"> </w:t>
      </w:r>
      <w:r w:rsidRPr="004914A4">
        <w:rPr>
          <w:b/>
          <w:smallCaps/>
        </w:rPr>
        <w:t xml:space="preserve">Prediction </w:t>
      </w:r>
      <w:r w:rsidR="004914A4">
        <w:rPr>
          <w:b/>
          <w:smallCaps/>
        </w:rPr>
        <w:t xml:space="preserve"> </w:t>
      </w:r>
      <w:r w:rsidRPr="004914A4">
        <w:rPr>
          <w:b/>
          <w:smallCaps/>
        </w:rPr>
        <w:t>System</w:t>
      </w:r>
    </w:p>
    <w:p w:rsidR="002706A8" w:rsidRDefault="002706A8" w:rsidP="002706A8">
      <w:pPr>
        <w:rPr>
          <w:sz w:val="20"/>
        </w:rPr>
        <w:sectPr w:rsidR="002706A8" w:rsidSect="002706A8">
          <w:type w:val="continuous"/>
          <w:pgSz w:w="12240" w:h="15840" w:code="1"/>
          <w:pgMar w:top="1440" w:right="1440" w:bottom="1440" w:left="1440" w:header="720" w:footer="720" w:gutter="0"/>
          <w:cols w:space="720"/>
          <w:docGrid w:linePitch="360"/>
        </w:sectPr>
      </w:pPr>
    </w:p>
    <w:p w:rsidR="002706A8" w:rsidRDefault="002706A8" w:rsidP="002706A8">
      <w:pPr>
        <w:rPr>
          <w:color w:val="000000" w:themeColor="text1"/>
          <w:sz w:val="18"/>
        </w:rPr>
        <w:sectPr w:rsidR="002706A8" w:rsidSect="002706A8">
          <w:type w:val="continuous"/>
          <w:pgSz w:w="12240" w:h="15840" w:code="1"/>
          <w:pgMar w:top="1440" w:right="1440" w:bottom="1440" w:left="1440" w:header="720" w:footer="720" w:gutter="0"/>
          <w:cols w:num="2" w:space="720"/>
          <w:docGrid w:linePitch="360"/>
        </w:sectPr>
      </w:pPr>
      <w:r>
        <w:rPr>
          <w:color w:val="000000" w:themeColor="text1"/>
          <w:sz w:val="18"/>
        </w:rPr>
        <w:lastRenderedPageBreak/>
        <w:t xml:space="preserve">   </w:t>
      </w:r>
    </w:p>
    <w:p w:rsidR="002706A8" w:rsidRPr="005E7FA3" w:rsidRDefault="002706A8" w:rsidP="002706A8">
      <w:pPr>
        <w:rPr>
          <w:b/>
          <w:color w:val="000000" w:themeColor="text1"/>
          <w:sz w:val="24"/>
        </w:rPr>
      </w:pPr>
      <w:r>
        <w:rPr>
          <w:b/>
          <w:color w:val="000000" w:themeColor="text1"/>
          <w:sz w:val="24"/>
        </w:rPr>
        <w:lastRenderedPageBreak/>
        <w:t xml:space="preserve">                                                                    </w:t>
      </w:r>
      <w:r>
        <w:rPr>
          <w:b/>
          <w:color w:val="000000" w:themeColor="text1"/>
          <w:sz w:val="24"/>
        </w:rPr>
        <w:t>B</w:t>
      </w:r>
      <w:r w:rsidRPr="005E7FA3">
        <w:rPr>
          <w:b/>
          <w:color w:val="000000" w:themeColor="text1"/>
          <w:sz w:val="24"/>
        </w:rPr>
        <w:t>.</w:t>
      </w:r>
      <w:r>
        <w:rPr>
          <w:b/>
          <w:color w:val="000000" w:themeColor="text1"/>
          <w:sz w:val="24"/>
        </w:rPr>
        <w:t xml:space="preserve"> Harish </w:t>
      </w:r>
      <w:r w:rsidRPr="005E7FA3">
        <w:rPr>
          <w:b/>
          <w:color w:val="000000" w:themeColor="text1"/>
          <w:sz w:val="24"/>
        </w:rPr>
        <w:t>Goud</w:t>
      </w:r>
    </w:p>
    <w:p w:rsidR="002706A8" w:rsidRPr="005E7FA3" w:rsidRDefault="002706A8" w:rsidP="002706A8">
      <w:pPr>
        <w:jc w:val="center"/>
        <w:rPr>
          <w:color w:val="000000" w:themeColor="text1"/>
          <w:sz w:val="20"/>
        </w:rPr>
      </w:pPr>
      <w:r w:rsidRPr="005E7FA3">
        <w:rPr>
          <w:color w:val="000000" w:themeColor="text1"/>
          <w:sz w:val="20"/>
        </w:rPr>
        <w:t>Department of information</w:t>
      </w:r>
    </w:p>
    <w:p w:rsidR="002706A8" w:rsidRPr="005E7FA3" w:rsidRDefault="002706A8" w:rsidP="002706A8">
      <w:pPr>
        <w:jc w:val="center"/>
        <w:rPr>
          <w:color w:val="000000" w:themeColor="text1"/>
          <w:sz w:val="20"/>
        </w:rPr>
      </w:pPr>
      <w:r w:rsidRPr="005E7FA3">
        <w:rPr>
          <w:color w:val="000000" w:themeColor="text1"/>
          <w:sz w:val="20"/>
        </w:rPr>
        <w:t>Technology</w:t>
      </w:r>
    </w:p>
    <w:p w:rsidR="002706A8" w:rsidRPr="005E7FA3" w:rsidRDefault="002706A8" w:rsidP="002706A8">
      <w:pPr>
        <w:jc w:val="center"/>
        <w:rPr>
          <w:color w:val="000000" w:themeColor="text1"/>
          <w:sz w:val="20"/>
        </w:rPr>
      </w:pPr>
      <w:r w:rsidRPr="005E7FA3">
        <w:rPr>
          <w:color w:val="000000" w:themeColor="text1"/>
          <w:sz w:val="20"/>
        </w:rPr>
        <w:t xml:space="preserve">Chaitanya </w:t>
      </w:r>
      <w:r>
        <w:rPr>
          <w:color w:val="000000" w:themeColor="text1"/>
          <w:sz w:val="20"/>
        </w:rPr>
        <w:t>B</w:t>
      </w:r>
      <w:r w:rsidRPr="005E7FA3">
        <w:rPr>
          <w:color w:val="000000" w:themeColor="text1"/>
          <w:sz w:val="20"/>
        </w:rPr>
        <w:t>harathi institute</w:t>
      </w:r>
    </w:p>
    <w:p w:rsidR="002706A8" w:rsidRDefault="002706A8" w:rsidP="002706A8">
      <w:pPr>
        <w:ind w:left="57"/>
        <w:jc w:val="center"/>
        <w:rPr>
          <w:color w:val="000000" w:themeColor="text1"/>
          <w:sz w:val="20"/>
        </w:rPr>
      </w:pPr>
      <w:r w:rsidRPr="005E7FA3">
        <w:rPr>
          <w:color w:val="000000" w:themeColor="text1"/>
          <w:sz w:val="20"/>
        </w:rPr>
        <w:t>of technology</w:t>
      </w:r>
    </w:p>
    <w:p w:rsidR="002706A8" w:rsidRDefault="002706A8" w:rsidP="002706A8">
      <w:pPr>
        <w:jc w:val="center"/>
        <w:rPr>
          <w:color w:val="000000" w:themeColor="text1"/>
          <w:sz w:val="20"/>
        </w:rPr>
      </w:pPr>
      <w:r>
        <w:rPr>
          <w:color w:val="000000" w:themeColor="text1"/>
          <w:sz w:val="20"/>
        </w:rPr>
        <w:t>Hyderabad ,India</w:t>
      </w:r>
    </w:p>
    <w:p w:rsidR="002706A8" w:rsidRPr="002706A8" w:rsidRDefault="002706A8" w:rsidP="002706A8">
      <w:pPr>
        <w:jc w:val="center"/>
        <w:rPr>
          <w:sz w:val="20"/>
        </w:rPr>
      </w:pPr>
    </w:p>
    <w:p w:rsidR="002706A8" w:rsidRDefault="002706A8" w:rsidP="00AB254D">
      <w:pPr>
        <w:ind w:left="-170" w:right="57" w:firstLine="113"/>
        <w:jc w:val="both"/>
        <w:rPr>
          <w:rFonts w:cstheme="minorHAnsi"/>
          <w:b/>
          <w:sz w:val="24"/>
        </w:rPr>
      </w:pPr>
    </w:p>
    <w:p w:rsidR="002706A8" w:rsidRDefault="002706A8" w:rsidP="002706A8">
      <w:pPr>
        <w:ind w:right="57"/>
        <w:jc w:val="both"/>
        <w:rPr>
          <w:rFonts w:cstheme="minorHAnsi"/>
          <w:b/>
          <w:sz w:val="24"/>
        </w:rPr>
        <w:sectPr w:rsidR="002706A8" w:rsidSect="002706A8">
          <w:type w:val="continuous"/>
          <w:pgSz w:w="12240" w:h="15840" w:code="1"/>
          <w:pgMar w:top="1440" w:right="1440" w:bottom="1440" w:left="1440" w:header="720" w:footer="720" w:gutter="0"/>
          <w:cols w:space="720"/>
          <w:docGrid w:linePitch="360"/>
        </w:sectPr>
      </w:pPr>
    </w:p>
    <w:p w:rsidR="002706A8" w:rsidRPr="00121D99" w:rsidRDefault="002706A8" w:rsidP="002706A8">
      <w:pPr>
        <w:rPr>
          <w:b/>
          <w:sz w:val="24"/>
        </w:rPr>
      </w:pPr>
      <w:r>
        <w:rPr>
          <w:b/>
          <w:sz w:val="24"/>
        </w:rPr>
        <w:lastRenderedPageBreak/>
        <w:t xml:space="preserve"> </w:t>
      </w:r>
      <w:r w:rsidRPr="00121D99">
        <w:rPr>
          <w:b/>
          <w:sz w:val="24"/>
        </w:rPr>
        <w:t>B</w:t>
      </w:r>
      <w:r>
        <w:rPr>
          <w:b/>
          <w:sz w:val="24"/>
        </w:rPr>
        <w:t>. S</w:t>
      </w:r>
      <w:r w:rsidRPr="00121D99">
        <w:rPr>
          <w:b/>
          <w:sz w:val="24"/>
        </w:rPr>
        <w:t>RIKAR</w:t>
      </w:r>
    </w:p>
    <w:p w:rsidR="002706A8" w:rsidRPr="00121D99" w:rsidRDefault="002706A8" w:rsidP="002706A8">
      <w:pPr>
        <w:rPr>
          <w:sz w:val="20"/>
        </w:rPr>
      </w:pPr>
      <w:r w:rsidRPr="005E7FA3">
        <w:rPr>
          <w:color w:val="000000" w:themeColor="text1"/>
          <w:sz w:val="20"/>
        </w:rPr>
        <w:t>Department of information</w:t>
      </w:r>
    </w:p>
    <w:p w:rsidR="002706A8" w:rsidRPr="005E7FA3" w:rsidRDefault="002706A8" w:rsidP="002706A8">
      <w:pPr>
        <w:rPr>
          <w:color w:val="000000" w:themeColor="text1"/>
          <w:sz w:val="20"/>
        </w:rPr>
      </w:pPr>
      <w:r>
        <w:rPr>
          <w:color w:val="000000" w:themeColor="text1"/>
          <w:sz w:val="20"/>
        </w:rPr>
        <w:t xml:space="preserve">         </w:t>
      </w:r>
      <w:r w:rsidRPr="005E7FA3">
        <w:rPr>
          <w:color w:val="000000" w:themeColor="text1"/>
          <w:sz w:val="20"/>
        </w:rPr>
        <w:t>Technology</w:t>
      </w:r>
    </w:p>
    <w:p w:rsidR="002706A8" w:rsidRPr="005E7FA3" w:rsidRDefault="002706A8" w:rsidP="002706A8">
      <w:pPr>
        <w:rPr>
          <w:color w:val="000000" w:themeColor="text1"/>
          <w:sz w:val="20"/>
        </w:rPr>
      </w:pPr>
      <w:r w:rsidRPr="005E7FA3">
        <w:rPr>
          <w:color w:val="000000" w:themeColor="text1"/>
          <w:sz w:val="20"/>
        </w:rPr>
        <w:t xml:space="preserve">Chaitanya </w:t>
      </w:r>
      <w:r>
        <w:rPr>
          <w:color w:val="000000" w:themeColor="text1"/>
          <w:sz w:val="20"/>
        </w:rPr>
        <w:t>B</w:t>
      </w:r>
      <w:r w:rsidRPr="005E7FA3">
        <w:rPr>
          <w:color w:val="000000" w:themeColor="text1"/>
          <w:sz w:val="20"/>
        </w:rPr>
        <w:t>harathi institute</w:t>
      </w:r>
    </w:p>
    <w:p w:rsidR="002706A8" w:rsidRDefault="002706A8" w:rsidP="002706A8">
      <w:pPr>
        <w:rPr>
          <w:color w:val="000000" w:themeColor="text1"/>
          <w:sz w:val="20"/>
        </w:rPr>
      </w:pPr>
      <w:r>
        <w:rPr>
          <w:color w:val="000000" w:themeColor="text1"/>
          <w:sz w:val="20"/>
        </w:rPr>
        <w:t xml:space="preserve">       </w:t>
      </w:r>
      <w:r w:rsidRPr="005E7FA3">
        <w:rPr>
          <w:color w:val="000000" w:themeColor="text1"/>
          <w:sz w:val="20"/>
        </w:rPr>
        <w:t>of technology</w:t>
      </w:r>
    </w:p>
    <w:p w:rsidR="002706A8" w:rsidRDefault="002706A8" w:rsidP="002706A8">
      <w:pPr>
        <w:rPr>
          <w:color w:val="000000" w:themeColor="text1"/>
          <w:sz w:val="20"/>
        </w:rPr>
      </w:pPr>
      <w:r>
        <w:rPr>
          <w:color w:val="000000" w:themeColor="text1"/>
          <w:sz w:val="20"/>
        </w:rPr>
        <w:t xml:space="preserve">      </w:t>
      </w:r>
    </w:p>
    <w:p w:rsidR="002706A8" w:rsidRDefault="002706A8" w:rsidP="002706A8">
      <w:pPr>
        <w:rPr>
          <w:b/>
          <w:color w:val="000000" w:themeColor="text1"/>
          <w:sz w:val="24"/>
        </w:rPr>
      </w:pPr>
      <w:r w:rsidRPr="00121D99">
        <w:rPr>
          <w:b/>
          <w:color w:val="000000" w:themeColor="text1"/>
          <w:sz w:val="24"/>
        </w:rPr>
        <w:t xml:space="preserve"> </w:t>
      </w:r>
      <w:r>
        <w:rPr>
          <w:b/>
          <w:color w:val="000000" w:themeColor="text1"/>
          <w:sz w:val="24"/>
        </w:rPr>
        <w:t xml:space="preserve">   </w:t>
      </w:r>
    </w:p>
    <w:p w:rsidR="002706A8" w:rsidRDefault="002706A8" w:rsidP="002706A8">
      <w:pPr>
        <w:rPr>
          <w:b/>
          <w:color w:val="000000" w:themeColor="text1"/>
          <w:sz w:val="24"/>
        </w:rPr>
      </w:pPr>
    </w:p>
    <w:p w:rsidR="002706A8" w:rsidRPr="00121D99" w:rsidRDefault="002706A8" w:rsidP="002706A8">
      <w:pPr>
        <w:rPr>
          <w:b/>
          <w:color w:val="000000" w:themeColor="text1"/>
          <w:sz w:val="24"/>
        </w:rPr>
      </w:pPr>
      <w:r>
        <w:rPr>
          <w:b/>
          <w:color w:val="000000" w:themeColor="text1"/>
          <w:sz w:val="24"/>
        </w:rPr>
        <w:lastRenderedPageBreak/>
        <w:t xml:space="preserve">    </w:t>
      </w:r>
      <w:r w:rsidRPr="00121D99">
        <w:rPr>
          <w:b/>
          <w:color w:val="000000" w:themeColor="text1"/>
          <w:sz w:val="24"/>
        </w:rPr>
        <w:t>B</w:t>
      </w:r>
      <w:r>
        <w:rPr>
          <w:b/>
          <w:color w:val="000000" w:themeColor="text1"/>
          <w:sz w:val="24"/>
        </w:rPr>
        <w:t>.</w:t>
      </w:r>
      <w:r w:rsidRPr="00121D99">
        <w:rPr>
          <w:b/>
          <w:color w:val="000000" w:themeColor="text1"/>
          <w:sz w:val="24"/>
        </w:rPr>
        <w:t xml:space="preserve"> </w:t>
      </w:r>
      <w:r>
        <w:rPr>
          <w:b/>
          <w:color w:val="000000" w:themeColor="text1"/>
          <w:sz w:val="24"/>
        </w:rPr>
        <w:t>G</w:t>
      </w:r>
      <w:r w:rsidRPr="00121D99">
        <w:rPr>
          <w:b/>
          <w:color w:val="000000" w:themeColor="text1"/>
          <w:sz w:val="24"/>
        </w:rPr>
        <w:t>OWTHAM</w:t>
      </w:r>
    </w:p>
    <w:p w:rsidR="002706A8" w:rsidRPr="005E7FA3" w:rsidRDefault="002706A8" w:rsidP="002706A8">
      <w:pPr>
        <w:rPr>
          <w:color w:val="000000" w:themeColor="text1"/>
          <w:sz w:val="20"/>
        </w:rPr>
      </w:pPr>
      <w:r w:rsidRPr="005E7FA3">
        <w:rPr>
          <w:color w:val="000000" w:themeColor="text1"/>
          <w:sz w:val="20"/>
        </w:rPr>
        <w:t>Department of information</w:t>
      </w:r>
    </w:p>
    <w:p w:rsidR="002706A8" w:rsidRPr="005E7FA3" w:rsidRDefault="002706A8" w:rsidP="002706A8">
      <w:pPr>
        <w:rPr>
          <w:color w:val="000000" w:themeColor="text1"/>
          <w:sz w:val="20"/>
        </w:rPr>
      </w:pPr>
      <w:r>
        <w:rPr>
          <w:color w:val="000000" w:themeColor="text1"/>
          <w:sz w:val="20"/>
        </w:rPr>
        <w:t xml:space="preserve">            </w:t>
      </w:r>
      <w:r w:rsidRPr="005E7FA3">
        <w:rPr>
          <w:color w:val="000000" w:themeColor="text1"/>
          <w:sz w:val="20"/>
        </w:rPr>
        <w:t>Technology</w:t>
      </w:r>
    </w:p>
    <w:p w:rsidR="002706A8" w:rsidRPr="005E7FA3" w:rsidRDefault="002706A8" w:rsidP="002706A8">
      <w:pPr>
        <w:rPr>
          <w:color w:val="000000" w:themeColor="text1"/>
          <w:sz w:val="20"/>
        </w:rPr>
      </w:pPr>
      <w:r w:rsidRPr="005E7FA3">
        <w:rPr>
          <w:color w:val="000000" w:themeColor="text1"/>
          <w:sz w:val="20"/>
        </w:rPr>
        <w:t xml:space="preserve">Chaitanya </w:t>
      </w:r>
      <w:r>
        <w:rPr>
          <w:color w:val="000000" w:themeColor="text1"/>
          <w:sz w:val="20"/>
        </w:rPr>
        <w:t>B</w:t>
      </w:r>
      <w:r w:rsidRPr="005E7FA3">
        <w:rPr>
          <w:color w:val="000000" w:themeColor="text1"/>
          <w:sz w:val="20"/>
        </w:rPr>
        <w:t>harathi institute</w:t>
      </w:r>
    </w:p>
    <w:p w:rsidR="002706A8" w:rsidRDefault="002706A8" w:rsidP="002706A8">
      <w:pPr>
        <w:rPr>
          <w:color w:val="000000" w:themeColor="text1"/>
          <w:sz w:val="20"/>
        </w:rPr>
      </w:pPr>
      <w:r>
        <w:rPr>
          <w:color w:val="000000" w:themeColor="text1"/>
          <w:sz w:val="20"/>
        </w:rPr>
        <w:t xml:space="preserve">        </w:t>
      </w:r>
      <w:r w:rsidRPr="005E7FA3">
        <w:rPr>
          <w:color w:val="000000" w:themeColor="text1"/>
          <w:sz w:val="20"/>
        </w:rPr>
        <w:t>of technology</w:t>
      </w:r>
    </w:p>
    <w:p w:rsidR="002706A8" w:rsidRDefault="002706A8" w:rsidP="002706A8">
      <w:pPr>
        <w:rPr>
          <w:color w:val="000000" w:themeColor="text1"/>
          <w:sz w:val="20"/>
        </w:rPr>
      </w:pPr>
      <w:r>
        <w:rPr>
          <w:color w:val="000000" w:themeColor="text1"/>
          <w:sz w:val="20"/>
        </w:rPr>
        <w:t xml:space="preserve">        Hyderabad, India</w:t>
      </w:r>
    </w:p>
    <w:p w:rsidR="002706A8" w:rsidRDefault="002706A8" w:rsidP="002706A8">
      <w:pPr>
        <w:rPr>
          <w:b/>
          <w:sz w:val="24"/>
        </w:rPr>
      </w:pPr>
      <w:r>
        <w:rPr>
          <w:b/>
          <w:sz w:val="24"/>
        </w:rPr>
        <w:t xml:space="preserve">        </w:t>
      </w:r>
    </w:p>
    <w:p w:rsidR="002706A8" w:rsidRDefault="002706A8" w:rsidP="002706A8">
      <w:pPr>
        <w:rPr>
          <w:b/>
          <w:sz w:val="24"/>
        </w:rPr>
      </w:pPr>
    </w:p>
    <w:p w:rsidR="002706A8" w:rsidRPr="00121D99" w:rsidRDefault="002706A8" w:rsidP="002706A8">
      <w:pPr>
        <w:rPr>
          <w:b/>
          <w:sz w:val="24"/>
        </w:rPr>
      </w:pPr>
      <w:r>
        <w:rPr>
          <w:b/>
          <w:sz w:val="24"/>
        </w:rPr>
        <w:lastRenderedPageBreak/>
        <w:t xml:space="preserve">        </w:t>
      </w:r>
      <w:r w:rsidRPr="00121D99">
        <w:rPr>
          <w:b/>
          <w:sz w:val="24"/>
        </w:rPr>
        <w:t>A</w:t>
      </w:r>
      <w:r>
        <w:rPr>
          <w:b/>
          <w:sz w:val="24"/>
        </w:rPr>
        <w:t>.</w:t>
      </w:r>
      <w:r w:rsidRPr="00121D99">
        <w:rPr>
          <w:b/>
          <w:sz w:val="24"/>
        </w:rPr>
        <w:t xml:space="preserve"> </w:t>
      </w:r>
      <w:r>
        <w:rPr>
          <w:b/>
          <w:sz w:val="24"/>
        </w:rPr>
        <w:t>K</w:t>
      </w:r>
      <w:r w:rsidRPr="00121D99">
        <w:rPr>
          <w:b/>
          <w:sz w:val="24"/>
        </w:rPr>
        <w:t>UNAL</w:t>
      </w:r>
    </w:p>
    <w:p w:rsidR="002706A8" w:rsidRPr="005E7FA3" w:rsidRDefault="002706A8" w:rsidP="002706A8">
      <w:pPr>
        <w:rPr>
          <w:color w:val="000000" w:themeColor="text1"/>
          <w:sz w:val="20"/>
        </w:rPr>
      </w:pPr>
      <w:r w:rsidRPr="005E7FA3">
        <w:rPr>
          <w:color w:val="000000" w:themeColor="text1"/>
          <w:sz w:val="20"/>
        </w:rPr>
        <w:t>Department of information</w:t>
      </w:r>
    </w:p>
    <w:p w:rsidR="002706A8" w:rsidRPr="005E7FA3" w:rsidRDefault="002706A8" w:rsidP="002706A8">
      <w:pPr>
        <w:rPr>
          <w:color w:val="000000" w:themeColor="text1"/>
          <w:sz w:val="20"/>
        </w:rPr>
      </w:pPr>
      <w:r>
        <w:rPr>
          <w:color w:val="000000" w:themeColor="text1"/>
          <w:sz w:val="20"/>
        </w:rPr>
        <w:t xml:space="preserve">             </w:t>
      </w:r>
      <w:r w:rsidRPr="005E7FA3">
        <w:rPr>
          <w:color w:val="000000" w:themeColor="text1"/>
          <w:sz w:val="20"/>
        </w:rPr>
        <w:t>Technology</w:t>
      </w:r>
    </w:p>
    <w:p w:rsidR="002706A8" w:rsidRPr="005E7FA3" w:rsidRDefault="002706A8" w:rsidP="002706A8">
      <w:pPr>
        <w:rPr>
          <w:color w:val="000000" w:themeColor="text1"/>
          <w:sz w:val="20"/>
        </w:rPr>
      </w:pPr>
      <w:r w:rsidRPr="005E7FA3">
        <w:rPr>
          <w:color w:val="000000" w:themeColor="text1"/>
          <w:sz w:val="20"/>
        </w:rPr>
        <w:t xml:space="preserve">Chaitanya </w:t>
      </w:r>
      <w:r>
        <w:rPr>
          <w:color w:val="000000" w:themeColor="text1"/>
          <w:sz w:val="20"/>
        </w:rPr>
        <w:t>B</w:t>
      </w:r>
      <w:r w:rsidRPr="005E7FA3">
        <w:rPr>
          <w:color w:val="000000" w:themeColor="text1"/>
          <w:sz w:val="20"/>
        </w:rPr>
        <w:t>harathi institute</w:t>
      </w:r>
    </w:p>
    <w:p w:rsidR="002706A8" w:rsidRDefault="002706A8" w:rsidP="002706A8">
      <w:pPr>
        <w:rPr>
          <w:color w:val="000000" w:themeColor="text1"/>
          <w:sz w:val="20"/>
        </w:rPr>
      </w:pPr>
      <w:r>
        <w:rPr>
          <w:color w:val="000000" w:themeColor="text1"/>
          <w:sz w:val="20"/>
        </w:rPr>
        <w:t xml:space="preserve">          </w:t>
      </w:r>
      <w:r w:rsidRPr="005E7FA3">
        <w:rPr>
          <w:color w:val="000000" w:themeColor="text1"/>
          <w:sz w:val="20"/>
        </w:rPr>
        <w:t>of technology</w:t>
      </w:r>
    </w:p>
    <w:p w:rsidR="002706A8" w:rsidRPr="002706A8" w:rsidRDefault="002706A8" w:rsidP="002706A8">
      <w:pPr>
        <w:rPr>
          <w:color w:val="000000" w:themeColor="text1"/>
          <w:sz w:val="20"/>
        </w:rPr>
        <w:sectPr w:rsidR="002706A8" w:rsidRPr="002706A8" w:rsidSect="002706A8">
          <w:type w:val="continuous"/>
          <w:pgSz w:w="12240" w:h="15840" w:code="1"/>
          <w:pgMar w:top="1440" w:right="1440" w:bottom="1440" w:left="1440" w:header="720" w:footer="720" w:gutter="0"/>
          <w:cols w:num="3" w:space="720"/>
          <w:docGrid w:linePitch="360"/>
        </w:sectPr>
      </w:pPr>
      <w:r>
        <w:rPr>
          <w:color w:val="000000" w:themeColor="text1"/>
          <w:sz w:val="20"/>
        </w:rPr>
        <w:t xml:space="preserve">         Hyderabad , Ind</w:t>
      </w:r>
    </w:p>
    <w:p w:rsidR="002706A8" w:rsidRPr="002706A8" w:rsidRDefault="002706A8" w:rsidP="002706A8">
      <w:pPr>
        <w:rPr>
          <w:sz w:val="20"/>
        </w:rPr>
      </w:pPr>
      <w:r w:rsidRPr="00A3177B">
        <w:rPr>
          <w:b/>
          <w:i/>
        </w:rPr>
        <w:lastRenderedPageBreak/>
        <w:t xml:space="preserve">Abstract: </w:t>
      </w:r>
    </w:p>
    <w:p w:rsidR="002706A8" w:rsidRDefault="00990122" w:rsidP="002706A8">
      <w:pPr>
        <w:ind w:right="57"/>
        <w:jc w:val="both"/>
        <w:rPr>
          <w:rFonts w:cstheme="minorHAnsi"/>
          <w:b/>
          <w:sz w:val="24"/>
        </w:rPr>
      </w:pPr>
      <w:r w:rsidRPr="00D26DE5">
        <w:rPr>
          <w:rFonts w:cstheme="minorHAnsi"/>
          <w:b/>
          <w:sz w:val="24"/>
        </w:rPr>
        <w:t xml:space="preserve">This paper presents </w:t>
      </w:r>
      <w:r w:rsidR="00034749" w:rsidRPr="00D26DE5">
        <w:rPr>
          <w:rFonts w:cstheme="minorHAnsi"/>
          <w:b/>
          <w:sz w:val="24"/>
        </w:rPr>
        <w:t>the</w:t>
      </w:r>
      <w:r w:rsidRPr="00D26DE5">
        <w:rPr>
          <w:rFonts w:cstheme="minorHAnsi"/>
          <w:b/>
          <w:sz w:val="24"/>
        </w:rPr>
        <w:t xml:space="preserve"> plan and execution of an electronic climate application using HTML, CSS, and JavaScript innovations. The application gives constant climate data and conjectures for different areas around the world. The UI is intended to be natural and outwardly engaging, with dynamic substance refreshes for current weather patterns and future estimates.</w:t>
      </w:r>
      <w:r w:rsidR="00FC6B44" w:rsidRPr="00D26DE5">
        <w:rPr>
          <w:rFonts w:cstheme="minorHAnsi"/>
          <w:b/>
          <w:sz w:val="24"/>
        </w:rPr>
        <w:t xml:space="preserve"> </w:t>
      </w:r>
      <w:r w:rsidRPr="00D26DE5">
        <w:rPr>
          <w:rFonts w:cstheme="minorHAnsi"/>
          <w:b/>
          <w:sz w:val="24"/>
        </w:rPr>
        <w:t>The HTML structure incorporates compartments for showing current weather conditions subtleties and an estimate segment for impending days. CSS styling upgrades the visual show of the application, with cautious regard for design, typography, and variety conspire. Responsive plan strategies guarantee ideal review across v</w:t>
      </w:r>
      <w:r w:rsidR="00FC6B44" w:rsidRPr="00D26DE5">
        <w:rPr>
          <w:rFonts w:cstheme="minorHAnsi"/>
          <w:b/>
          <w:sz w:val="24"/>
        </w:rPr>
        <w:t>ariou</w:t>
      </w:r>
      <w:r w:rsidR="00384BEB" w:rsidRPr="00D26DE5">
        <w:rPr>
          <w:rFonts w:cstheme="minorHAnsi"/>
          <w:b/>
          <w:sz w:val="24"/>
        </w:rPr>
        <w:t>s gadgets and screen</w:t>
      </w:r>
      <w:r w:rsidR="00FC6B44" w:rsidRPr="00D26DE5">
        <w:rPr>
          <w:rFonts w:cstheme="minorHAnsi"/>
          <w:b/>
          <w:sz w:val="24"/>
        </w:rPr>
        <w:t>.</w:t>
      </w:r>
      <w:r w:rsidR="001B6680" w:rsidRPr="00D26DE5">
        <w:rPr>
          <w:rFonts w:cstheme="minorHAnsi"/>
          <w:b/>
          <w:sz w:val="24"/>
        </w:rPr>
        <w:t xml:space="preserve"> </w:t>
      </w:r>
      <w:r w:rsidR="00FC6B44" w:rsidRPr="00D26DE5">
        <w:rPr>
          <w:rFonts w:cstheme="minorHAnsi"/>
          <w:b/>
          <w:sz w:val="24"/>
        </w:rPr>
        <w:t xml:space="preserve">The JavaScript code coordinates with the Open Weather Map Programming interface to bring climate information in view of client info or geolocation. Time and date functionalities </w:t>
      </w:r>
    </w:p>
    <w:p w:rsidR="00FC6B44" w:rsidRPr="00DD6D4E" w:rsidRDefault="00FC6B44" w:rsidP="002706A8">
      <w:pPr>
        <w:ind w:right="57"/>
        <w:jc w:val="both"/>
        <w:rPr>
          <w:rFonts w:cstheme="minorHAnsi"/>
          <w:b/>
          <w:sz w:val="24"/>
        </w:rPr>
      </w:pPr>
      <w:r w:rsidRPr="00D26DE5">
        <w:rPr>
          <w:rFonts w:cstheme="minorHAnsi"/>
          <w:b/>
          <w:sz w:val="24"/>
        </w:rPr>
        <w:t>are executed to show current timestamps and design dates in like manner. Blunder taking care o</w:t>
      </w:r>
      <w:r w:rsidR="002706A8">
        <w:rPr>
          <w:rFonts w:cstheme="minorHAnsi"/>
          <w:b/>
          <w:sz w:val="24"/>
        </w:rPr>
        <w:t xml:space="preserve">f systems are utilized to </w:t>
      </w:r>
      <w:r w:rsidRPr="00D26DE5">
        <w:rPr>
          <w:rFonts w:cstheme="minorHAnsi"/>
          <w:b/>
          <w:sz w:val="24"/>
        </w:rPr>
        <w:t xml:space="preserve"> </w:t>
      </w:r>
      <w:r w:rsidRPr="00D26DE5">
        <w:rPr>
          <w:rFonts w:cstheme="minorHAnsi"/>
          <w:b/>
          <w:sz w:val="24"/>
        </w:rPr>
        <w:lastRenderedPageBreak/>
        <w:t>oversee Programming interface solicitations and reactions.</w:t>
      </w:r>
      <w:r w:rsidR="00AB254D">
        <w:rPr>
          <w:rFonts w:cstheme="minorHAnsi"/>
          <w:b/>
          <w:sz w:val="24"/>
        </w:rPr>
        <w:t xml:space="preserve"> </w:t>
      </w:r>
      <w:r w:rsidR="00AB254D" w:rsidRPr="00AB254D">
        <w:rPr>
          <w:rFonts w:cstheme="minorHAnsi"/>
          <w:b/>
          <w:sz w:val="24"/>
        </w:rPr>
        <w:t>By and large, this climate application shows the powerful blend of for getting to climate data. Future upgrades could incorporate extra highlights, for example, area based cautions and adjustable inclinations to additionally improve the client experience.</w:t>
      </w:r>
    </w:p>
    <w:p w:rsidR="006671D6" w:rsidRPr="006671D6" w:rsidRDefault="00963630" w:rsidP="00A3177B">
      <w:pPr>
        <w:pBdr>
          <w:top w:val="single" w:sz="2" w:space="0" w:color="E3E3E3"/>
          <w:left w:val="single" w:sz="2" w:space="5" w:color="E3E3E3"/>
          <w:bottom w:val="single" w:sz="2" w:space="0" w:color="E3E3E3"/>
          <w:right w:val="single" w:sz="2" w:space="0" w:color="E3E3E3"/>
        </w:pBdr>
        <w:shd w:val="clear" w:color="auto" w:fill="FFFFFF"/>
        <w:spacing w:before="100" w:beforeAutospacing="1" w:after="120"/>
        <w:ind w:left="397" w:right="-170"/>
        <w:rPr>
          <w:rFonts w:ascii="Segoe UI" w:eastAsia="Times New Roman" w:hAnsi="Segoe UI" w:cs="Segoe UI"/>
          <w:color w:val="0D0D0D"/>
          <w:sz w:val="24"/>
          <w:szCs w:val="24"/>
          <w:lang w:val="en-IN" w:eastAsia="en-IN"/>
        </w:rPr>
      </w:pPr>
      <w:r w:rsidRPr="00963630">
        <w:rPr>
          <w:rFonts w:ascii="Microsoft Sans Serif" w:hAnsi="Microsoft Sans Serif" w:cs="Microsoft Sans Serif"/>
          <w:b/>
          <w:i/>
          <w:sz w:val="24"/>
        </w:rPr>
        <w:t>Keywords</w:t>
      </w:r>
      <w:r>
        <w:rPr>
          <w:rFonts w:ascii="Microsoft Sans Serif" w:hAnsi="Microsoft Sans Serif" w:cs="Microsoft Sans Serif"/>
          <w:b/>
          <w:i/>
          <w:sz w:val="24"/>
        </w:rPr>
        <w:t>---</w:t>
      </w:r>
      <w:r w:rsidR="00FC6B44">
        <w:rPr>
          <w:rFonts w:ascii="Microsoft Sans Serif" w:hAnsi="Microsoft Sans Serif" w:cs="Microsoft Sans Serif"/>
          <w:b/>
          <w:i/>
          <w:sz w:val="24"/>
        </w:rPr>
        <w:t xml:space="preserve"> </w:t>
      </w:r>
      <w:r w:rsidR="00FC6B44">
        <w:rPr>
          <w:rFonts w:ascii="Microsoft Sans Serif" w:hAnsi="Microsoft Sans Serif" w:cs="Microsoft Sans Serif"/>
          <w:sz w:val="24"/>
        </w:rPr>
        <w:t xml:space="preserve"> </w:t>
      </w:r>
      <w:r w:rsidRPr="00963630">
        <w:rPr>
          <w:rFonts w:ascii="Segoe UI" w:eastAsia="Times New Roman" w:hAnsi="Segoe UI" w:cs="Segoe UI"/>
          <w:b/>
          <w:i/>
          <w:color w:val="0D0D0D"/>
          <w:sz w:val="24"/>
          <w:szCs w:val="24"/>
          <w:lang w:val="en-IN" w:eastAsia="en-IN"/>
        </w:rPr>
        <w:t>error handling,</w:t>
      </w:r>
      <w:r w:rsidRPr="00963630">
        <w:rPr>
          <w:rFonts w:ascii="Segoe UI" w:hAnsi="Segoe UI" w:cs="Segoe UI"/>
          <w:b/>
          <w:i/>
          <w:color w:val="0D0D0D"/>
        </w:rPr>
        <w:t xml:space="preserve"> </w:t>
      </w:r>
      <w:r w:rsidRPr="00963630">
        <w:rPr>
          <w:rFonts w:ascii="Segoe UI" w:eastAsia="Times New Roman" w:hAnsi="Segoe UI" w:cs="Segoe UI"/>
          <w:b/>
          <w:i/>
          <w:color w:val="0D0D0D"/>
          <w:sz w:val="24"/>
          <w:szCs w:val="24"/>
          <w:lang w:val="en-IN" w:eastAsia="en-IN"/>
        </w:rPr>
        <w:t>html, css ,javascript ,real-time weather data</w:t>
      </w:r>
      <w:r w:rsidRPr="00963630">
        <w:rPr>
          <w:rFonts w:ascii="Segoe UI" w:hAnsi="Segoe UI" w:cs="Segoe UI"/>
          <w:b/>
          <w:i/>
          <w:color w:val="0D0D0D"/>
        </w:rPr>
        <w:t xml:space="preserve"> </w:t>
      </w:r>
      <w:r w:rsidRPr="00963630">
        <w:rPr>
          <w:rFonts w:ascii="Segoe UI" w:eastAsia="Times New Roman" w:hAnsi="Segoe UI" w:cs="Segoe UI"/>
          <w:b/>
          <w:i/>
          <w:color w:val="0D0D0D"/>
          <w:sz w:val="24"/>
          <w:szCs w:val="24"/>
          <w:lang w:val="en-IN" w:eastAsia="en-IN"/>
        </w:rPr>
        <w:t>user interface (ui) design, responsive design, open weather map api</w:t>
      </w:r>
    </w:p>
    <w:p w:rsidR="00FC6B44" w:rsidRPr="00FC6B44" w:rsidRDefault="00FC6B44" w:rsidP="006671D6">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120" w:after="120"/>
        <w:ind w:left="0"/>
        <w:rPr>
          <w:rFonts w:ascii="Segoe UI" w:eastAsia="Times New Roman" w:hAnsi="Segoe UI" w:cs="Segoe UI"/>
          <w:color w:val="0D0D0D"/>
          <w:sz w:val="24"/>
          <w:szCs w:val="24"/>
          <w:lang w:val="en-IN" w:eastAsia="en-IN"/>
        </w:rPr>
      </w:pPr>
    </w:p>
    <w:p w:rsidR="00FC6B44" w:rsidRDefault="001B6680" w:rsidP="001B6680">
      <w:pPr>
        <w:ind w:firstLine="113"/>
        <w:jc w:val="center"/>
        <w:rPr>
          <w:b/>
          <w:sz w:val="28"/>
        </w:rPr>
      </w:pPr>
      <w:r>
        <w:rPr>
          <w:rFonts w:ascii="MS Gothic" w:eastAsia="MS Gothic" w:hAnsi="MS Gothic" w:hint="eastAsia"/>
          <w:b/>
          <w:sz w:val="28"/>
        </w:rPr>
        <w:t>Ⅰ</w:t>
      </w:r>
      <w:r>
        <w:rPr>
          <w:rFonts w:ascii="MS Gothic" w:eastAsia="MS Gothic" w:hAnsi="MS Gothic"/>
          <w:b/>
          <w:sz w:val="28"/>
        </w:rPr>
        <w:t>.</w:t>
      </w:r>
      <w:r w:rsidR="00A3177B">
        <w:rPr>
          <w:b/>
          <w:sz w:val="28"/>
        </w:rPr>
        <w:t xml:space="preserve"> </w:t>
      </w:r>
      <w:r w:rsidR="00A3177B" w:rsidRPr="00A3177B">
        <w:rPr>
          <w:b/>
          <w:sz w:val="28"/>
        </w:rPr>
        <w:t>INTRODUCTION</w:t>
      </w:r>
    </w:p>
    <w:p w:rsidR="001B6680" w:rsidRPr="00964253" w:rsidRDefault="001B6680" w:rsidP="001B6680">
      <w:pPr>
        <w:ind w:firstLine="113"/>
        <w:rPr>
          <w:rFonts w:ascii="Times New Roman" w:hAnsi="Times New Roman" w:cs="Times New Roman"/>
          <w:sz w:val="28"/>
          <w:szCs w:val="28"/>
        </w:rPr>
      </w:pPr>
      <w:r w:rsidRPr="00964253">
        <w:rPr>
          <w:rFonts w:ascii="Times New Roman" w:hAnsi="Times New Roman" w:cs="Times New Roman"/>
          <w:sz w:val="28"/>
          <w:szCs w:val="28"/>
        </w:rPr>
        <w:t xml:space="preserve">In a period of expanding dependence on computerized advancements for ordinary errands and data access, electronic applications assume a significant part in giving clients opportune and pertinent information. Climate applications, specifically, act </w:t>
      </w:r>
      <w:r w:rsidRPr="00964253">
        <w:rPr>
          <w:rFonts w:ascii="Times New Roman" w:hAnsi="Times New Roman" w:cs="Times New Roman"/>
          <w:sz w:val="28"/>
          <w:szCs w:val="28"/>
        </w:rPr>
        <w:lastRenderedPageBreak/>
        <w:t>as fundamental apparatuses for people and organizations the same, offering experiences into current circumstances and figures to support arranging and navigation.</w:t>
      </w:r>
    </w:p>
    <w:p w:rsidR="001B6680" w:rsidRPr="00D26DE5" w:rsidRDefault="001B6680" w:rsidP="001B6680">
      <w:pPr>
        <w:ind w:firstLine="113"/>
        <w:rPr>
          <w:rFonts w:cstheme="minorHAnsi"/>
          <w:sz w:val="28"/>
          <w:szCs w:val="28"/>
        </w:rPr>
      </w:pPr>
    </w:p>
    <w:p w:rsidR="001B6680" w:rsidRPr="00964253" w:rsidRDefault="001B6680" w:rsidP="00D26DE5">
      <w:pPr>
        <w:jc w:val="both"/>
        <w:rPr>
          <w:rFonts w:ascii="Times New Roman" w:hAnsi="Times New Roman" w:cs="Times New Roman"/>
          <w:sz w:val="28"/>
          <w:szCs w:val="28"/>
        </w:rPr>
      </w:pPr>
      <w:r w:rsidRPr="00964253">
        <w:rPr>
          <w:rFonts w:ascii="Times New Roman" w:hAnsi="Times New Roman" w:cs="Times New Roman"/>
          <w:sz w:val="28"/>
          <w:szCs w:val="28"/>
        </w:rPr>
        <w:t>This paper investigates the plan and execution of an electronic</w:t>
      </w:r>
      <w:r w:rsidRPr="00501B58">
        <w:rPr>
          <w:rFonts w:ascii="Eras Medium ITC" w:hAnsi="Eras Medium ITC" w:cstheme="minorHAnsi"/>
          <w:sz w:val="28"/>
          <w:szCs w:val="28"/>
        </w:rPr>
        <w:t xml:space="preserve"> </w:t>
      </w:r>
      <w:r w:rsidRPr="00964253">
        <w:rPr>
          <w:rFonts w:ascii="Times New Roman" w:hAnsi="Times New Roman" w:cs="Times New Roman"/>
          <w:sz w:val="28"/>
          <w:szCs w:val="28"/>
        </w:rPr>
        <w:t>climate application utilizing HTML, CSS, and JavaScript innovations. The application</w:t>
      </w:r>
      <w:r w:rsidRPr="00964253">
        <w:rPr>
          <w:rFonts w:ascii="Times New Roman" w:hAnsi="Times New Roman" w:cs="Times New Roman"/>
          <w:sz w:val="24"/>
        </w:rPr>
        <w:t xml:space="preserve"> </w:t>
      </w:r>
      <w:r w:rsidRPr="00964253">
        <w:rPr>
          <w:rFonts w:ascii="Times New Roman" w:hAnsi="Times New Roman" w:cs="Times New Roman"/>
          <w:sz w:val="28"/>
          <w:szCs w:val="28"/>
        </w:rPr>
        <w:t>intends to convey a consistent and drawing in client</w:t>
      </w:r>
      <w:r w:rsidRPr="00964253">
        <w:rPr>
          <w:rFonts w:ascii="Times New Roman" w:hAnsi="Times New Roman" w:cs="Times New Roman"/>
          <w:b/>
          <w:sz w:val="28"/>
          <w:szCs w:val="28"/>
        </w:rPr>
        <w:t xml:space="preserve"> </w:t>
      </w:r>
      <w:r w:rsidRPr="00964253">
        <w:rPr>
          <w:rFonts w:ascii="Times New Roman" w:hAnsi="Times New Roman" w:cs="Times New Roman"/>
          <w:sz w:val="28"/>
          <w:szCs w:val="28"/>
        </w:rPr>
        <w:t>experience, offering dynamic updates on weather patterns for different areas around the world. By bridling the force of current web advancement instruments, the</w:t>
      </w:r>
      <w:r w:rsidRPr="00964253">
        <w:rPr>
          <w:rFonts w:ascii="Times New Roman" w:hAnsi="Times New Roman" w:cs="Times New Roman"/>
          <w:sz w:val="24"/>
        </w:rPr>
        <w:t xml:space="preserve"> </w:t>
      </w:r>
      <w:r w:rsidRPr="00964253">
        <w:rPr>
          <w:rFonts w:ascii="Times New Roman" w:hAnsi="Times New Roman" w:cs="Times New Roman"/>
          <w:sz w:val="28"/>
          <w:szCs w:val="28"/>
        </w:rPr>
        <w:t>application furnishes clients with simple</w:t>
      </w:r>
      <w:r w:rsidRPr="00964253">
        <w:rPr>
          <w:rFonts w:ascii="Times New Roman" w:hAnsi="Times New Roman" w:cs="Times New Roman"/>
          <w:b/>
          <w:sz w:val="28"/>
          <w:szCs w:val="28"/>
        </w:rPr>
        <w:t xml:space="preserve"> </w:t>
      </w:r>
      <w:r w:rsidRPr="00964253">
        <w:rPr>
          <w:rFonts w:ascii="Times New Roman" w:hAnsi="Times New Roman" w:cs="Times New Roman"/>
          <w:sz w:val="28"/>
          <w:szCs w:val="28"/>
        </w:rPr>
        <w:t>admittance to exact and forward-thinking climate data.</w:t>
      </w:r>
    </w:p>
    <w:p w:rsidR="00D26DE5" w:rsidRPr="00964253" w:rsidRDefault="00D26DE5" w:rsidP="00D26DE5">
      <w:pPr>
        <w:ind w:firstLine="113"/>
        <w:jc w:val="center"/>
        <w:rPr>
          <w:rFonts w:ascii="Times New Roman" w:hAnsi="Times New Roman" w:cs="Times New Roman"/>
          <w:sz w:val="28"/>
          <w:szCs w:val="28"/>
        </w:rPr>
      </w:pPr>
    </w:p>
    <w:p w:rsidR="001B6680" w:rsidRPr="00964253" w:rsidRDefault="00D26DE5" w:rsidP="00D26DE5">
      <w:pPr>
        <w:ind w:firstLine="113"/>
        <w:jc w:val="center"/>
        <w:rPr>
          <w:rFonts w:ascii="Times New Roman" w:hAnsi="Times New Roman" w:cs="Times New Roman"/>
          <w:sz w:val="28"/>
          <w:szCs w:val="28"/>
        </w:rPr>
      </w:pPr>
      <w:r w:rsidRPr="00964253">
        <w:rPr>
          <w:rFonts w:ascii="Times New Roman" w:hAnsi="Times New Roman" w:cs="Times New Roman"/>
          <w:sz w:val="28"/>
          <w:szCs w:val="28"/>
        </w:rPr>
        <w:t>2</w:t>
      </w:r>
      <w:r w:rsidR="00AC4035" w:rsidRPr="00964253">
        <w:rPr>
          <w:rFonts w:ascii="Times New Roman" w:hAnsi="Times New Roman" w:cs="Times New Roman"/>
          <w:sz w:val="28"/>
          <w:szCs w:val="28"/>
        </w:rPr>
        <w:t xml:space="preserve"> </w:t>
      </w:r>
      <w:r w:rsidRPr="00964253">
        <w:rPr>
          <w:rFonts w:ascii="Times New Roman" w:hAnsi="Times New Roman" w:cs="Times New Roman"/>
          <w:sz w:val="28"/>
          <w:szCs w:val="28"/>
        </w:rPr>
        <w:t>.</w:t>
      </w:r>
      <w:r w:rsidR="00AC4035" w:rsidRPr="00964253">
        <w:rPr>
          <w:rFonts w:ascii="Times New Roman" w:hAnsi="Times New Roman" w:cs="Times New Roman"/>
          <w:sz w:val="28"/>
          <w:szCs w:val="28"/>
        </w:rPr>
        <w:t xml:space="preserve"> </w:t>
      </w:r>
      <w:r w:rsidRPr="00964253">
        <w:rPr>
          <w:rFonts w:ascii="Times New Roman" w:hAnsi="Times New Roman" w:cs="Times New Roman"/>
          <w:b/>
          <w:sz w:val="28"/>
          <w:szCs w:val="28"/>
        </w:rPr>
        <w:t>Literature survey</w:t>
      </w:r>
    </w:p>
    <w:p w:rsidR="00D26DE5" w:rsidRPr="00964253" w:rsidRDefault="00D26DE5" w:rsidP="00D26DE5">
      <w:pPr>
        <w:ind w:firstLine="113"/>
        <w:jc w:val="center"/>
        <w:rPr>
          <w:rFonts w:ascii="Times New Roman" w:hAnsi="Times New Roman" w:cs="Times New Roman"/>
          <w:sz w:val="28"/>
          <w:szCs w:val="28"/>
        </w:rPr>
      </w:pPr>
    </w:p>
    <w:p w:rsidR="001B6680" w:rsidRPr="00964253" w:rsidRDefault="001B6680" w:rsidP="00D26DE5">
      <w:pPr>
        <w:ind w:firstLine="113"/>
        <w:jc w:val="both"/>
        <w:rPr>
          <w:rFonts w:ascii="Times New Roman" w:hAnsi="Times New Roman" w:cs="Times New Roman"/>
          <w:sz w:val="28"/>
          <w:szCs w:val="28"/>
        </w:rPr>
      </w:pPr>
      <w:r w:rsidRPr="00964253">
        <w:rPr>
          <w:rFonts w:ascii="Times New Roman" w:hAnsi="Times New Roman" w:cs="Times New Roman"/>
          <w:sz w:val="28"/>
          <w:szCs w:val="28"/>
        </w:rPr>
        <w:t>The reconciliation of HTML, CSS, and JavaScript empowers the production of an outwardly engaging and intelligent connection point, upgrading ease of use and client commitment. Through cautious plan and execution, the application looks to meet the different necessities of clients looking for climate data for individual, sporting, or proficient purposes.</w:t>
      </w:r>
    </w:p>
    <w:p w:rsidR="00D26DE5" w:rsidRPr="00964253" w:rsidRDefault="00EF0A45" w:rsidP="00D26DE5">
      <w:pPr>
        <w:spacing w:after="200"/>
        <w:ind w:firstLine="113"/>
        <w:jc w:val="both"/>
        <w:rPr>
          <w:rFonts w:ascii="Times New Roman" w:hAnsi="Times New Roman" w:cs="Times New Roman"/>
          <w:sz w:val="28"/>
          <w:szCs w:val="28"/>
        </w:rPr>
      </w:pPr>
      <w:r w:rsidRPr="00964253">
        <w:rPr>
          <w:rFonts w:ascii="Times New Roman" w:hAnsi="Times New Roman" w:cs="Times New Roman"/>
          <w:sz w:val="28"/>
          <w:szCs w:val="28"/>
        </w:rPr>
        <w:t xml:space="preserve">This paper presents an outline of the application's engineering, featuring key plan contemplations and specialized highlights. Furthermore, it talks about the usage of outside APIs, like the Open Weather Map Programming interface, to recover climate information and shows how </w:t>
      </w:r>
      <w:r w:rsidRPr="00964253">
        <w:rPr>
          <w:rFonts w:ascii="Times New Roman" w:hAnsi="Times New Roman" w:cs="Times New Roman"/>
          <w:sz w:val="28"/>
          <w:szCs w:val="28"/>
        </w:rPr>
        <w:lastRenderedPageBreak/>
        <w:t>JavaScript works with dynamic substance updates and client connections.</w:t>
      </w:r>
    </w:p>
    <w:p w:rsidR="00FC6B44" w:rsidRPr="00964253" w:rsidRDefault="00EF0A45" w:rsidP="00D26DE5">
      <w:pPr>
        <w:spacing w:after="200"/>
        <w:ind w:firstLine="113"/>
        <w:jc w:val="both"/>
        <w:rPr>
          <w:rFonts w:ascii="Times New Roman" w:hAnsi="Times New Roman" w:cs="Times New Roman"/>
          <w:sz w:val="28"/>
          <w:szCs w:val="28"/>
        </w:rPr>
      </w:pPr>
      <w:r w:rsidRPr="00964253">
        <w:rPr>
          <w:rFonts w:ascii="Times New Roman" w:hAnsi="Times New Roman" w:cs="Times New Roman"/>
          <w:sz w:val="28"/>
          <w:szCs w:val="28"/>
        </w:rPr>
        <w:t>By and large, this paper means to exhibit the capability of online advances in conveying important administrations to clients and cultivating development in the domain of climate applications. It highlights the significance of client driven plan and strong specialized execution in making viable and effective web applications. Through proceeded with investigation and refinement, online climate applications can proceed to advance and adjust to meet the always changing necessities of clients in an undeniably computerized world.</w:t>
      </w:r>
    </w:p>
    <w:p w:rsidR="00AC4035" w:rsidRPr="00964253" w:rsidRDefault="00AC4035" w:rsidP="00AC4035">
      <w:pPr>
        <w:spacing w:after="200"/>
        <w:jc w:val="center"/>
        <w:rPr>
          <w:rFonts w:ascii="Times New Roman" w:hAnsi="Times New Roman" w:cs="Times New Roman"/>
        </w:rPr>
      </w:pPr>
    </w:p>
    <w:p w:rsidR="009B74F3" w:rsidRPr="00964253" w:rsidRDefault="009B74F3" w:rsidP="00AC4035">
      <w:pPr>
        <w:spacing w:after="200"/>
        <w:jc w:val="center"/>
        <w:rPr>
          <w:rFonts w:ascii="Times New Roman" w:hAnsi="Times New Roman" w:cs="Times New Roman"/>
          <w:b/>
          <w:sz w:val="32"/>
          <w:szCs w:val="32"/>
        </w:rPr>
      </w:pPr>
      <w:r w:rsidRPr="00964253">
        <w:rPr>
          <w:rFonts w:ascii="Times New Roman" w:eastAsia="MS Gothic" w:hAnsi="Times New Roman" w:cs="Times New Roman"/>
          <w:b/>
          <w:sz w:val="28"/>
          <w:szCs w:val="28"/>
        </w:rPr>
        <w:t>Ⅲ.</w:t>
      </w:r>
      <w:r w:rsidR="00AC4035" w:rsidRPr="00964253">
        <w:rPr>
          <w:rFonts w:ascii="Times New Roman" w:eastAsia="MS Gothic" w:hAnsi="Times New Roman" w:cs="Times New Roman"/>
          <w:b/>
          <w:sz w:val="32"/>
        </w:rPr>
        <w:t xml:space="preserve"> </w:t>
      </w:r>
      <w:r w:rsidRPr="00964253">
        <w:rPr>
          <w:rFonts w:ascii="Times New Roman" w:hAnsi="Times New Roman" w:cs="Times New Roman"/>
          <w:b/>
          <w:smallCaps/>
          <w:sz w:val="28"/>
          <w:szCs w:val="28"/>
        </w:rPr>
        <w:t>METHODOLOGY</w:t>
      </w:r>
    </w:p>
    <w:p w:rsidR="009B74F3" w:rsidRPr="00964253" w:rsidRDefault="009B74F3" w:rsidP="00D26DE5">
      <w:pPr>
        <w:spacing w:after="200"/>
        <w:ind w:firstLine="57"/>
        <w:jc w:val="both"/>
        <w:rPr>
          <w:rFonts w:ascii="Times New Roman" w:hAnsi="Times New Roman" w:cs="Times New Roman"/>
          <w:sz w:val="28"/>
          <w:szCs w:val="28"/>
        </w:rPr>
      </w:pPr>
      <w:r w:rsidRPr="00964253">
        <w:rPr>
          <w:rFonts w:ascii="Times New Roman" w:hAnsi="Times New Roman" w:cs="Times New Roman"/>
          <w:sz w:val="32"/>
        </w:rPr>
        <w:t>1.</w:t>
      </w:r>
      <w:r w:rsidRPr="00964253">
        <w:rPr>
          <w:rFonts w:ascii="Times New Roman" w:hAnsi="Times New Roman" w:cs="Times New Roman"/>
          <w:b/>
          <w:sz w:val="28"/>
          <w:szCs w:val="28"/>
        </w:rPr>
        <w:t>Requirement Analysis:</w:t>
      </w:r>
    </w:p>
    <w:p w:rsidR="009B74F3" w:rsidRPr="00964253" w:rsidRDefault="009B74F3" w:rsidP="00501B58">
      <w:pPr>
        <w:spacing w:after="200"/>
        <w:ind w:firstLine="113"/>
        <w:jc w:val="both"/>
        <w:rPr>
          <w:rFonts w:ascii="Times New Roman" w:hAnsi="Times New Roman" w:cs="Times New Roman"/>
          <w:sz w:val="32"/>
        </w:rPr>
      </w:pPr>
      <w:r w:rsidRPr="00964253">
        <w:rPr>
          <w:rFonts w:ascii="Times New Roman" w:hAnsi="Times New Roman" w:cs="Times New Roman"/>
          <w:sz w:val="28"/>
          <w:szCs w:val="28"/>
        </w:rPr>
        <w:t>Directed a far reaching examination of client necessities for an online climate application, distinguishing the requirement for ongoing weather conditions refreshes, area based figures, and an outwardly engaging UI.</w:t>
      </w:r>
    </w:p>
    <w:p w:rsidR="009B74F3" w:rsidRPr="00964253" w:rsidRDefault="009B74F3" w:rsidP="00D26DE5">
      <w:pPr>
        <w:spacing w:after="200"/>
        <w:jc w:val="both"/>
        <w:rPr>
          <w:rFonts w:ascii="Times New Roman" w:hAnsi="Times New Roman" w:cs="Times New Roman"/>
          <w:sz w:val="28"/>
          <w:szCs w:val="28"/>
        </w:rPr>
      </w:pPr>
      <w:r w:rsidRPr="00964253">
        <w:rPr>
          <w:rFonts w:ascii="Times New Roman" w:hAnsi="Times New Roman" w:cs="Times New Roman"/>
          <w:sz w:val="28"/>
          <w:szCs w:val="28"/>
        </w:rPr>
        <w:t>2.</w:t>
      </w:r>
      <w:r w:rsidRPr="00964253">
        <w:rPr>
          <w:rFonts w:ascii="Times New Roman" w:hAnsi="Times New Roman" w:cs="Times New Roman"/>
          <w:b/>
          <w:sz w:val="28"/>
          <w:szCs w:val="28"/>
        </w:rPr>
        <w:t xml:space="preserve"> Technology Stack Selection:</w:t>
      </w:r>
    </w:p>
    <w:p w:rsidR="009B74F3" w:rsidRPr="00964253" w:rsidRDefault="005861DC" w:rsidP="00D26DE5">
      <w:pPr>
        <w:spacing w:after="200"/>
        <w:ind w:firstLine="113"/>
        <w:jc w:val="both"/>
        <w:rPr>
          <w:rFonts w:ascii="Times New Roman" w:hAnsi="Times New Roman" w:cs="Times New Roman"/>
          <w:sz w:val="28"/>
          <w:szCs w:val="28"/>
        </w:rPr>
      </w:pPr>
      <w:r w:rsidRPr="00964253">
        <w:rPr>
          <w:rFonts w:ascii="Times New Roman" w:hAnsi="Times New Roman" w:cs="Times New Roman"/>
          <w:sz w:val="28"/>
          <w:szCs w:val="28"/>
        </w:rPr>
        <w:t xml:space="preserve">  </w:t>
      </w:r>
      <w:r w:rsidR="009B74F3" w:rsidRPr="00964253">
        <w:rPr>
          <w:rFonts w:ascii="Times New Roman" w:hAnsi="Times New Roman" w:cs="Times New Roman"/>
          <w:sz w:val="28"/>
          <w:szCs w:val="28"/>
        </w:rPr>
        <w:t xml:space="preserve"> Chosen HTML, CSS, and JavaScript as the basic advances for fostering the climate application, taking into account their adaptability, similarity, and boundless help across web stages. Recognized and coordinated outside APIs, explicitly </w:t>
      </w:r>
      <w:r w:rsidR="009B74F3" w:rsidRPr="00964253">
        <w:rPr>
          <w:rFonts w:ascii="Times New Roman" w:hAnsi="Times New Roman" w:cs="Times New Roman"/>
          <w:sz w:val="28"/>
          <w:szCs w:val="28"/>
        </w:rPr>
        <w:lastRenderedPageBreak/>
        <w:t>the Open Weather Map Programming interface, to bring climate information and improve the application's usefulness.</w:t>
      </w:r>
    </w:p>
    <w:p w:rsidR="009B74F3" w:rsidRPr="00964253" w:rsidRDefault="009B74F3" w:rsidP="00D26DE5">
      <w:pPr>
        <w:spacing w:after="200"/>
        <w:ind w:firstLine="57"/>
        <w:jc w:val="both"/>
        <w:rPr>
          <w:rFonts w:ascii="Times New Roman" w:hAnsi="Times New Roman" w:cs="Times New Roman"/>
          <w:sz w:val="28"/>
          <w:szCs w:val="28"/>
        </w:rPr>
      </w:pPr>
      <w:r w:rsidRPr="00964253">
        <w:rPr>
          <w:rFonts w:ascii="Times New Roman" w:hAnsi="Times New Roman" w:cs="Times New Roman"/>
          <w:sz w:val="28"/>
          <w:szCs w:val="28"/>
        </w:rPr>
        <w:t xml:space="preserve">3. </w:t>
      </w:r>
      <w:r w:rsidRPr="00964253">
        <w:rPr>
          <w:rFonts w:ascii="Times New Roman" w:hAnsi="Times New Roman" w:cs="Times New Roman"/>
          <w:b/>
          <w:sz w:val="28"/>
          <w:szCs w:val="28"/>
        </w:rPr>
        <w:t>Design and Styling:</w:t>
      </w:r>
    </w:p>
    <w:p w:rsidR="009B74F3" w:rsidRPr="00964253" w:rsidRDefault="009B74F3" w:rsidP="00D26DE5">
      <w:pPr>
        <w:spacing w:after="200"/>
        <w:ind w:firstLine="113"/>
        <w:jc w:val="both"/>
        <w:rPr>
          <w:rFonts w:ascii="Times New Roman" w:hAnsi="Times New Roman" w:cs="Times New Roman"/>
          <w:sz w:val="28"/>
          <w:szCs w:val="28"/>
        </w:rPr>
      </w:pPr>
      <w:r w:rsidRPr="00964253">
        <w:rPr>
          <w:rFonts w:ascii="Times New Roman" w:hAnsi="Times New Roman" w:cs="Times New Roman"/>
          <w:sz w:val="28"/>
          <w:szCs w:val="28"/>
        </w:rPr>
        <w:t>Planned the application's UI utilizing HTML and CSS, zeroing in on making a natural design, typography, and variety plan to upgrade client experience.</w:t>
      </w:r>
      <w:r w:rsidR="005861DC" w:rsidRPr="00964253">
        <w:rPr>
          <w:rFonts w:ascii="Times New Roman" w:hAnsi="Times New Roman" w:cs="Times New Roman"/>
          <w:sz w:val="28"/>
          <w:szCs w:val="28"/>
        </w:rPr>
        <w:t xml:space="preserve"> </w:t>
      </w:r>
      <w:r w:rsidRPr="00964253">
        <w:rPr>
          <w:rFonts w:ascii="Times New Roman" w:hAnsi="Times New Roman" w:cs="Times New Roman"/>
          <w:sz w:val="28"/>
          <w:szCs w:val="28"/>
        </w:rPr>
        <w:t>Integrated responsive plan standards to guarantee ideal</w:t>
      </w:r>
      <w:r w:rsidRPr="00501B58">
        <w:rPr>
          <w:rFonts w:ascii="Eras Medium ITC" w:hAnsi="Eras Medium ITC" w:cstheme="minorHAnsi"/>
          <w:sz w:val="28"/>
          <w:szCs w:val="28"/>
        </w:rPr>
        <w:t xml:space="preserve"> </w:t>
      </w:r>
      <w:r w:rsidRPr="00964253">
        <w:rPr>
          <w:rFonts w:ascii="Times New Roman" w:hAnsi="Times New Roman" w:cs="Times New Roman"/>
          <w:sz w:val="28"/>
          <w:szCs w:val="28"/>
        </w:rPr>
        <w:t>review across various gadgets and screen sizes, improving openness and ease of use.</w:t>
      </w:r>
    </w:p>
    <w:p w:rsidR="005861DC" w:rsidRPr="00964253" w:rsidRDefault="009B74F3" w:rsidP="00D26DE5">
      <w:pPr>
        <w:spacing w:after="200"/>
        <w:jc w:val="both"/>
        <w:rPr>
          <w:rFonts w:ascii="Times New Roman" w:hAnsi="Times New Roman" w:cs="Times New Roman"/>
          <w:sz w:val="28"/>
          <w:szCs w:val="28"/>
        </w:rPr>
      </w:pPr>
      <w:r w:rsidRPr="00964253">
        <w:rPr>
          <w:rFonts w:ascii="Times New Roman" w:hAnsi="Times New Roman" w:cs="Times New Roman"/>
          <w:sz w:val="28"/>
          <w:szCs w:val="28"/>
        </w:rPr>
        <w:t xml:space="preserve">4. </w:t>
      </w:r>
      <w:r w:rsidRPr="00964253">
        <w:rPr>
          <w:rFonts w:ascii="Times New Roman" w:hAnsi="Times New Roman" w:cs="Times New Roman"/>
          <w:b/>
          <w:sz w:val="28"/>
          <w:szCs w:val="28"/>
        </w:rPr>
        <w:t>Dynamic Content Integration:</w:t>
      </w:r>
    </w:p>
    <w:p w:rsidR="005861DC" w:rsidRPr="00964253" w:rsidRDefault="005861DC" w:rsidP="00D26DE5">
      <w:pPr>
        <w:spacing w:after="200"/>
        <w:ind w:firstLine="113"/>
        <w:jc w:val="both"/>
        <w:rPr>
          <w:rFonts w:ascii="Times New Roman" w:hAnsi="Times New Roman" w:cs="Times New Roman"/>
          <w:sz w:val="28"/>
          <w:szCs w:val="28"/>
        </w:rPr>
      </w:pPr>
      <w:r w:rsidRPr="00964253">
        <w:rPr>
          <w:rFonts w:ascii="Times New Roman" w:hAnsi="Times New Roman" w:cs="Times New Roman"/>
          <w:sz w:val="28"/>
          <w:szCs w:val="28"/>
        </w:rPr>
        <w:t xml:space="preserve">  </w:t>
      </w:r>
      <w:r w:rsidR="009B74F3" w:rsidRPr="00964253">
        <w:rPr>
          <w:rFonts w:ascii="Times New Roman" w:hAnsi="Times New Roman" w:cs="Times New Roman"/>
          <w:sz w:val="28"/>
          <w:szCs w:val="28"/>
        </w:rPr>
        <w:t>Utilized JavaScript to powerfully refresh content, including current weather conditions subtleties, future figures, and timestamp data, furnishing clients with exact and ideal information.</w:t>
      </w:r>
      <w:r w:rsidRPr="00964253">
        <w:rPr>
          <w:rFonts w:ascii="Times New Roman" w:hAnsi="Times New Roman" w:cs="Times New Roman"/>
          <w:sz w:val="28"/>
          <w:szCs w:val="28"/>
        </w:rPr>
        <w:t xml:space="preserve"> </w:t>
      </w:r>
      <w:r w:rsidR="009B74F3" w:rsidRPr="00964253">
        <w:rPr>
          <w:rFonts w:ascii="Times New Roman" w:hAnsi="Times New Roman" w:cs="Times New Roman"/>
          <w:sz w:val="28"/>
          <w:szCs w:val="28"/>
        </w:rPr>
        <w:t xml:space="preserve">Carried out time and date functionalities utilizing Moment.js library to design timestamps and show </w:t>
      </w:r>
      <w:r w:rsidRPr="00964253">
        <w:rPr>
          <w:rFonts w:ascii="Times New Roman" w:hAnsi="Times New Roman" w:cs="Times New Roman"/>
          <w:sz w:val="28"/>
          <w:szCs w:val="28"/>
        </w:rPr>
        <w:t>dates in an easy to use design.</w:t>
      </w:r>
    </w:p>
    <w:p w:rsidR="005861DC" w:rsidRPr="00964253" w:rsidRDefault="009B74F3" w:rsidP="00D26DE5">
      <w:pPr>
        <w:spacing w:after="200"/>
        <w:jc w:val="both"/>
        <w:rPr>
          <w:rFonts w:ascii="Times New Roman" w:hAnsi="Times New Roman" w:cs="Times New Roman"/>
          <w:b/>
          <w:sz w:val="28"/>
          <w:szCs w:val="28"/>
        </w:rPr>
      </w:pPr>
      <w:r w:rsidRPr="00964253">
        <w:rPr>
          <w:rFonts w:ascii="Times New Roman" w:hAnsi="Times New Roman" w:cs="Times New Roman"/>
          <w:b/>
          <w:sz w:val="28"/>
          <w:szCs w:val="28"/>
        </w:rPr>
        <w:t>5. API Coordination and Information Retrieval:</w:t>
      </w:r>
    </w:p>
    <w:p w:rsidR="009B74F3" w:rsidRPr="00964253" w:rsidRDefault="009B74F3" w:rsidP="00501B58">
      <w:pPr>
        <w:spacing w:after="200"/>
        <w:ind w:firstLine="113"/>
        <w:jc w:val="both"/>
        <w:rPr>
          <w:rFonts w:ascii="Times New Roman" w:hAnsi="Times New Roman" w:cs="Times New Roman"/>
          <w:sz w:val="32"/>
        </w:rPr>
      </w:pPr>
      <w:r w:rsidRPr="00964253">
        <w:rPr>
          <w:rFonts w:ascii="Times New Roman" w:hAnsi="Times New Roman" w:cs="Times New Roman"/>
          <w:sz w:val="28"/>
          <w:szCs w:val="28"/>
        </w:rPr>
        <w:t>Coordinated the Open</w:t>
      </w:r>
      <w:r w:rsidR="005861DC" w:rsidRPr="00964253">
        <w:rPr>
          <w:rFonts w:ascii="Times New Roman" w:hAnsi="Times New Roman" w:cs="Times New Roman"/>
          <w:sz w:val="28"/>
          <w:szCs w:val="28"/>
        </w:rPr>
        <w:t xml:space="preserve"> </w:t>
      </w:r>
      <w:r w:rsidRPr="00964253">
        <w:rPr>
          <w:rFonts w:ascii="Times New Roman" w:hAnsi="Times New Roman" w:cs="Times New Roman"/>
          <w:sz w:val="28"/>
          <w:szCs w:val="28"/>
        </w:rPr>
        <w:t>Weather</w:t>
      </w:r>
      <w:r w:rsidR="005861DC" w:rsidRPr="00964253">
        <w:rPr>
          <w:rFonts w:ascii="Times New Roman" w:hAnsi="Times New Roman" w:cs="Times New Roman"/>
          <w:sz w:val="28"/>
          <w:szCs w:val="28"/>
        </w:rPr>
        <w:t xml:space="preserve"> </w:t>
      </w:r>
      <w:r w:rsidRPr="00964253">
        <w:rPr>
          <w:rFonts w:ascii="Times New Roman" w:hAnsi="Times New Roman" w:cs="Times New Roman"/>
          <w:sz w:val="28"/>
          <w:szCs w:val="28"/>
        </w:rPr>
        <w:t>Map Programming interface to recover climate information in light of client information or geolocation, working with admittance to continuous climate data for d</w:t>
      </w:r>
      <w:r w:rsidR="005861DC" w:rsidRPr="00964253">
        <w:rPr>
          <w:rFonts w:ascii="Times New Roman" w:hAnsi="Times New Roman" w:cs="Times New Roman"/>
          <w:sz w:val="28"/>
          <w:szCs w:val="28"/>
        </w:rPr>
        <w:t>ifferent areas around the world.</w:t>
      </w:r>
      <w:r w:rsidRPr="00964253">
        <w:rPr>
          <w:rFonts w:ascii="Times New Roman" w:hAnsi="Times New Roman" w:cs="Times New Roman"/>
          <w:sz w:val="28"/>
          <w:szCs w:val="28"/>
        </w:rPr>
        <w:t xml:space="preserve"> Carried out blunder dealing with instruments to effortlessly oversee Programming interface solicitations and reactions, </w:t>
      </w:r>
      <w:r w:rsidRPr="00964253">
        <w:rPr>
          <w:rFonts w:ascii="Times New Roman" w:hAnsi="Times New Roman" w:cs="Times New Roman"/>
          <w:sz w:val="28"/>
          <w:szCs w:val="28"/>
        </w:rPr>
        <w:lastRenderedPageBreak/>
        <w:t>guaranteeing dependable execution and client fulfillment</w:t>
      </w:r>
      <w:r w:rsidRPr="00964253">
        <w:rPr>
          <w:rFonts w:ascii="Times New Roman" w:hAnsi="Times New Roman" w:cs="Times New Roman"/>
          <w:sz w:val="32"/>
        </w:rPr>
        <w:t>.</w:t>
      </w:r>
    </w:p>
    <w:p w:rsidR="005861DC" w:rsidRPr="00964253" w:rsidRDefault="005861DC" w:rsidP="00D26DE5">
      <w:pPr>
        <w:spacing w:after="200"/>
        <w:jc w:val="both"/>
        <w:rPr>
          <w:rFonts w:ascii="Times New Roman" w:hAnsi="Times New Roman" w:cs="Times New Roman"/>
          <w:b/>
          <w:sz w:val="28"/>
          <w:szCs w:val="28"/>
        </w:rPr>
      </w:pPr>
      <w:r w:rsidRPr="00964253">
        <w:rPr>
          <w:rFonts w:ascii="Times New Roman" w:hAnsi="Times New Roman" w:cs="Times New Roman"/>
          <w:b/>
          <w:sz w:val="28"/>
          <w:szCs w:val="28"/>
        </w:rPr>
        <w:t>6. User Cooperation and Engagement:</w:t>
      </w:r>
    </w:p>
    <w:p w:rsidR="005861DC" w:rsidRPr="00964253" w:rsidRDefault="005861DC" w:rsidP="00D26DE5">
      <w:pPr>
        <w:spacing w:after="200"/>
        <w:ind w:firstLine="113"/>
        <w:rPr>
          <w:rFonts w:ascii="Times New Roman" w:hAnsi="Times New Roman" w:cs="Times New Roman"/>
          <w:sz w:val="28"/>
          <w:szCs w:val="28"/>
        </w:rPr>
      </w:pPr>
      <w:r w:rsidRPr="00964253">
        <w:rPr>
          <w:rFonts w:ascii="Times New Roman" w:hAnsi="Times New Roman" w:cs="Times New Roman"/>
          <w:sz w:val="28"/>
          <w:szCs w:val="28"/>
        </w:rPr>
        <w:t>Empowered client cooperation through search usefulness, permitting clients to include their ideal area and recover comparing climate data. Executed occasion audience members to catch client information sources and trigger climate information recovery and show refreshes, upgrading client commitment and intelligence.</w:t>
      </w:r>
    </w:p>
    <w:p w:rsidR="005861DC" w:rsidRPr="00964253" w:rsidRDefault="005861DC" w:rsidP="00D26DE5">
      <w:pPr>
        <w:spacing w:after="200"/>
        <w:jc w:val="both"/>
        <w:rPr>
          <w:rFonts w:ascii="Times New Roman" w:hAnsi="Times New Roman" w:cs="Times New Roman"/>
          <w:b/>
          <w:sz w:val="28"/>
          <w:szCs w:val="28"/>
        </w:rPr>
      </w:pPr>
      <w:r w:rsidRPr="00964253">
        <w:rPr>
          <w:rFonts w:ascii="Times New Roman" w:hAnsi="Times New Roman" w:cs="Times New Roman"/>
          <w:sz w:val="28"/>
          <w:szCs w:val="28"/>
        </w:rPr>
        <w:t>7</w:t>
      </w:r>
      <w:r w:rsidRPr="00964253">
        <w:rPr>
          <w:rFonts w:ascii="Times New Roman" w:hAnsi="Times New Roman" w:cs="Times New Roman"/>
          <w:b/>
          <w:sz w:val="28"/>
          <w:szCs w:val="28"/>
        </w:rPr>
        <w:t>. Testing and Quality Assurance:</w:t>
      </w:r>
    </w:p>
    <w:p w:rsidR="005861DC" w:rsidRPr="00964253" w:rsidRDefault="005861DC" w:rsidP="00501B58">
      <w:pPr>
        <w:spacing w:after="200"/>
        <w:ind w:firstLine="113"/>
        <w:jc w:val="both"/>
        <w:rPr>
          <w:rFonts w:ascii="Times New Roman" w:hAnsi="Times New Roman" w:cs="Times New Roman"/>
          <w:sz w:val="28"/>
          <w:szCs w:val="28"/>
        </w:rPr>
      </w:pPr>
      <w:r w:rsidRPr="00964253">
        <w:rPr>
          <w:rFonts w:ascii="Times New Roman" w:hAnsi="Times New Roman" w:cs="Times New Roman"/>
          <w:sz w:val="28"/>
          <w:szCs w:val="28"/>
        </w:rPr>
        <w:t>Led careful testing of the application's usefulness across numerous programs and gadgets to guarantee cross-similarity and responsiveness. Executed unit testing and client acknowledgment testing to recognize and resolve any issues or bugs, guaranteeing a smooth and consistent client experience.</w:t>
      </w:r>
    </w:p>
    <w:p w:rsidR="005861DC" w:rsidRPr="00964253" w:rsidRDefault="005861DC" w:rsidP="00D26DE5">
      <w:pPr>
        <w:spacing w:after="200"/>
        <w:ind w:firstLine="113"/>
        <w:jc w:val="both"/>
        <w:rPr>
          <w:rFonts w:ascii="Times New Roman" w:hAnsi="Times New Roman" w:cs="Times New Roman"/>
          <w:b/>
          <w:sz w:val="28"/>
          <w:szCs w:val="28"/>
        </w:rPr>
      </w:pPr>
    </w:p>
    <w:p w:rsidR="005861DC" w:rsidRPr="00964253" w:rsidRDefault="005861DC" w:rsidP="00D26DE5">
      <w:pPr>
        <w:spacing w:after="200"/>
        <w:ind w:firstLine="113"/>
        <w:rPr>
          <w:rFonts w:ascii="Times New Roman" w:hAnsi="Times New Roman" w:cs="Times New Roman"/>
          <w:b/>
          <w:sz w:val="28"/>
          <w:szCs w:val="28"/>
        </w:rPr>
      </w:pPr>
      <w:r w:rsidRPr="00964253">
        <w:rPr>
          <w:rFonts w:ascii="Times New Roman" w:hAnsi="Times New Roman" w:cs="Times New Roman"/>
          <w:b/>
          <w:sz w:val="28"/>
          <w:szCs w:val="28"/>
        </w:rPr>
        <w:t>8. Documentation and Presentation:</w:t>
      </w:r>
    </w:p>
    <w:p w:rsidR="005861DC" w:rsidRPr="00964253" w:rsidRDefault="005861DC" w:rsidP="00D26DE5">
      <w:pPr>
        <w:spacing w:after="200"/>
        <w:ind w:firstLine="113"/>
        <w:jc w:val="both"/>
        <w:rPr>
          <w:rFonts w:ascii="Times New Roman" w:hAnsi="Times New Roman" w:cs="Times New Roman"/>
          <w:sz w:val="28"/>
          <w:szCs w:val="28"/>
        </w:rPr>
      </w:pPr>
      <w:r w:rsidRPr="00964253">
        <w:rPr>
          <w:rFonts w:ascii="Times New Roman" w:hAnsi="Times New Roman" w:cs="Times New Roman"/>
          <w:sz w:val="28"/>
          <w:szCs w:val="28"/>
        </w:rPr>
        <w:t xml:space="preserve"> Reported the philosophy, plan choices, and execution subtleties of the climate application for consideration in the meeting paper. Arranged visual guides, for example, screen captures and code pieces, to delineate key parts of the application's plan and usefulness during the show.</w:t>
      </w:r>
    </w:p>
    <w:p w:rsidR="004914A4" w:rsidRDefault="004914A4" w:rsidP="00D26DE5">
      <w:pPr>
        <w:spacing w:after="200"/>
        <w:jc w:val="both"/>
        <w:rPr>
          <w:rFonts w:ascii="Times New Roman" w:hAnsi="Times New Roman" w:cs="Times New Roman"/>
          <w:b/>
          <w:sz w:val="28"/>
          <w:szCs w:val="28"/>
        </w:rPr>
        <w:sectPr w:rsidR="004914A4" w:rsidSect="002706A8">
          <w:type w:val="continuous"/>
          <w:pgSz w:w="12240" w:h="15840" w:code="1"/>
          <w:pgMar w:top="1440" w:right="1440" w:bottom="1440" w:left="1440" w:header="720" w:footer="720" w:gutter="0"/>
          <w:cols w:num="2" w:space="720"/>
          <w:docGrid w:linePitch="360"/>
        </w:sectPr>
      </w:pPr>
    </w:p>
    <w:p w:rsidR="005861DC" w:rsidRPr="00964253" w:rsidRDefault="005861DC" w:rsidP="00D26DE5">
      <w:pPr>
        <w:spacing w:after="200"/>
        <w:jc w:val="both"/>
        <w:rPr>
          <w:rFonts w:ascii="Times New Roman" w:hAnsi="Times New Roman" w:cs="Times New Roman"/>
          <w:b/>
          <w:sz w:val="28"/>
          <w:szCs w:val="28"/>
        </w:rPr>
      </w:pPr>
      <w:r w:rsidRPr="00964253">
        <w:rPr>
          <w:rFonts w:ascii="Times New Roman" w:hAnsi="Times New Roman" w:cs="Times New Roman"/>
          <w:b/>
          <w:sz w:val="28"/>
          <w:szCs w:val="28"/>
        </w:rPr>
        <w:lastRenderedPageBreak/>
        <w:t>9. User Input and Iterative Improvement:</w:t>
      </w:r>
    </w:p>
    <w:p w:rsidR="004914A4" w:rsidRPr="00964253" w:rsidRDefault="005861DC" w:rsidP="004914A4">
      <w:pPr>
        <w:spacing w:after="200"/>
        <w:jc w:val="both"/>
        <w:rPr>
          <w:rFonts w:ascii="Times New Roman" w:hAnsi="Times New Roman" w:cs="Times New Roman"/>
          <w:sz w:val="28"/>
          <w:szCs w:val="28"/>
        </w:rPr>
      </w:pPr>
      <w:r w:rsidRPr="00964253">
        <w:rPr>
          <w:rFonts w:ascii="Times New Roman" w:hAnsi="Times New Roman" w:cs="Times New Roman"/>
          <w:sz w:val="28"/>
          <w:szCs w:val="28"/>
        </w:rPr>
        <w:t xml:space="preserve"> Requested input from clients and partners through ease of use testing and </w:t>
      </w:r>
      <w:r w:rsidR="004914A4">
        <w:rPr>
          <w:rFonts w:ascii="Times New Roman" w:hAnsi="Times New Roman" w:cs="Times New Roman"/>
          <w:sz w:val="28"/>
          <w:szCs w:val="28"/>
        </w:rPr>
        <w:t xml:space="preserve">reviews to recognize regions for </w:t>
      </w:r>
      <w:r w:rsidR="004914A4" w:rsidRPr="00964253">
        <w:rPr>
          <w:rFonts w:ascii="Times New Roman" w:hAnsi="Times New Roman" w:cs="Times New Roman"/>
          <w:sz w:val="28"/>
          <w:szCs w:val="28"/>
        </w:rPr>
        <w:lastRenderedPageBreak/>
        <w:t>development and focus on future improvements. Iteratively refreshed the application in view of client criticism and arising prerequisites, guaranteeing arrangement with client requirements and inclinations.</w:t>
      </w:r>
    </w:p>
    <w:p w:rsidR="004914A4" w:rsidRDefault="004914A4" w:rsidP="00243633">
      <w:pPr>
        <w:spacing w:after="200"/>
        <w:jc w:val="both"/>
        <w:rPr>
          <w:rFonts w:ascii="Times New Roman" w:eastAsia="MS Gothic" w:hAnsi="Times New Roman" w:cs="Times New Roman"/>
          <w:sz w:val="28"/>
          <w:szCs w:val="28"/>
        </w:rPr>
        <w:sectPr w:rsidR="004914A4" w:rsidSect="004914A4">
          <w:type w:val="continuous"/>
          <w:pgSz w:w="12240" w:h="15840" w:code="1"/>
          <w:pgMar w:top="1440" w:right="1440" w:bottom="1440" w:left="1440" w:header="720" w:footer="720" w:gutter="0"/>
          <w:cols w:num="2" w:space="720"/>
          <w:docGrid w:linePitch="360"/>
        </w:sectPr>
      </w:pPr>
    </w:p>
    <w:p w:rsidR="00B715D7" w:rsidRPr="00B715D7" w:rsidRDefault="00B715D7" w:rsidP="00243633">
      <w:pPr>
        <w:spacing w:after="200"/>
        <w:jc w:val="both"/>
        <w:rPr>
          <w:rFonts w:ascii="Times New Roman" w:eastAsia="MS Gothic" w:hAnsi="Times New Roman" w:cs="Times New Roman"/>
          <w:b/>
          <w:sz w:val="28"/>
          <w:szCs w:val="28"/>
        </w:rPr>
      </w:pPr>
      <w:r w:rsidRPr="00B715D7">
        <w:rPr>
          <w:rFonts w:ascii="Times New Roman" w:eastAsia="MS Gothic" w:hAnsi="Times New Roman" w:cs="Times New Roman"/>
          <w:sz w:val="28"/>
          <w:szCs w:val="28"/>
        </w:rPr>
        <w:lastRenderedPageBreak/>
        <w:t>Ⅵ</w:t>
      </w:r>
      <w:r w:rsidR="002706A8">
        <w:rPr>
          <w:rFonts w:ascii="Times New Roman" w:eastAsia="MS Gothic" w:hAnsi="Times New Roman" w:cs="Times New Roman"/>
          <w:sz w:val="28"/>
          <w:szCs w:val="28"/>
        </w:rPr>
        <w:t xml:space="preserve"> .</w:t>
      </w:r>
      <w:r w:rsidR="002706A8" w:rsidRPr="002706A8">
        <w:rPr>
          <w:rFonts w:ascii="Times New Roman" w:eastAsia="MS Gothic" w:hAnsi="Times New Roman" w:cs="Times New Roman"/>
          <w:sz w:val="28"/>
          <w:szCs w:val="28"/>
        </w:rPr>
        <w:t xml:space="preserve"> </w:t>
      </w:r>
      <w:r w:rsidR="002706A8" w:rsidRPr="002706A8">
        <w:rPr>
          <w:rFonts w:ascii="Times New Roman" w:eastAsia="MS Gothic" w:hAnsi="Times New Roman" w:cs="Times New Roman"/>
          <w:b/>
          <w:smallCaps/>
          <w:sz w:val="28"/>
          <w:szCs w:val="28"/>
        </w:rPr>
        <w:t>SYSTEM ARCHITECTURE</w:t>
      </w:r>
    </w:p>
    <w:p w:rsidR="00243633" w:rsidRDefault="00243633" w:rsidP="00243633">
      <w:pPr>
        <w:spacing w:after="200"/>
      </w:pPr>
    </w:p>
    <w:p w:rsidR="00243633" w:rsidRDefault="004914A4" w:rsidP="00243633">
      <w:pPr>
        <w:spacing w:after="200"/>
      </w:pPr>
      <w:r>
        <w:rPr>
          <w:noProof/>
          <w:lang w:val="en-IN" w:eastAsia="en-IN"/>
        </w:rPr>
        <mc:AlternateContent>
          <mc:Choice Requires="wps">
            <w:drawing>
              <wp:anchor distT="0" distB="0" distL="114300" distR="114300" simplePos="0" relativeHeight="251679744" behindDoc="0" locked="0" layoutInCell="1" allowOverlap="1" wp14:anchorId="04175641" wp14:editId="0E54A0C8">
                <wp:simplePos x="0" y="0"/>
                <wp:positionH relativeFrom="column">
                  <wp:posOffset>333375</wp:posOffset>
                </wp:positionH>
                <wp:positionV relativeFrom="paragraph">
                  <wp:posOffset>130810</wp:posOffset>
                </wp:positionV>
                <wp:extent cx="1266825" cy="4381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2668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633" w:rsidRDefault="00243633" w:rsidP="00243633">
                            <w:r>
                              <w:t xml:space="preserve">             </w:t>
                            </w:r>
                            <w:r w:rsidRPr="001A6D6C">
                              <w:rPr>
                                <w:color w:val="000000" w:themeColor="text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175641" id="Rectangle 40" o:spid="_x0000_s1026" style="position:absolute;margin-left:26.25pt;margin-top:10.3pt;width:99.75pt;height:3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" fillcolor="#5b9bd5 [3204]" strokecolor="#1f4d78 [1604]" strokeweight="1pt">
                <v:textbox>
                  <w:txbxContent>
                    <w:p w:rsidR="00243633" w:rsidRDefault="00243633" w:rsidP="00243633">
                      <w:r>
                        <w:t xml:space="preserve">             </w:t>
                      </w:r>
                      <w:r w:rsidRPr="001A6D6C">
                        <w:rPr>
                          <w:color w:val="000000" w:themeColor="text1"/>
                        </w:rPr>
                        <w:t>Start</w:t>
                      </w:r>
                    </w:p>
                  </w:txbxContent>
                </v:textbox>
              </v:rect>
            </w:pict>
          </mc:Fallback>
        </mc:AlternateContent>
      </w:r>
    </w:p>
    <w:p w:rsidR="00243633" w:rsidRDefault="004914A4" w:rsidP="00243633">
      <w:pPr>
        <w:spacing w:after="200"/>
        <w:jc w:val="both"/>
        <w:rPr>
          <w:noProof/>
          <w:lang w:val="en-IN" w:eastAsia="en-IN"/>
        </w:rPr>
      </w:pPr>
      <w:r>
        <w:rPr>
          <w:noProof/>
          <w:lang w:val="en-IN" w:eastAsia="en-IN"/>
        </w:rPr>
        <mc:AlternateContent>
          <mc:Choice Requires="wps">
            <w:drawing>
              <wp:anchor distT="0" distB="0" distL="114300" distR="114300" simplePos="0" relativeHeight="251694080" behindDoc="0" locked="0" layoutInCell="1" allowOverlap="1">
                <wp:simplePos x="0" y="0"/>
                <wp:positionH relativeFrom="column">
                  <wp:posOffset>885825</wp:posOffset>
                </wp:positionH>
                <wp:positionV relativeFrom="paragraph">
                  <wp:posOffset>291465</wp:posOffset>
                </wp:positionV>
                <wp:extent cx="0" cy="342900"/>
                <wp:effectExtent l="76200" t="0" r="76200" b="57150"/>
                <wp:wrapNone/>
                <wp:docPr id="65" name="Straight Arrow Connector 65"/>
                <wp:cNvGraphicFramePr/>
                <a:graphic xmlns:a="http://schemas.openxmlformats.org/drawingml/2006/main">
                  <a:graphicData uri="http://schemas.microsoft.com/office/word/2010/wordprocessingShape">
                    <wps:wsp>
                      <wps:cNvCnPr/>
                      <wps:spPr>
                        <a:xfrm>
                          <a:off x="0" y="0"/>
                          <a:ext cx="0" cy="342900"/>
                        </a:xfrm>
                        <a:prstGeom prst="straightConnector1">
                          <a:avLst/>
                        </a:prstGeom>
                        <a:ln w="12700"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106A9B" id="_x0000_t32" coordsize="21600,21600" o:spt="32" o:oned="t" path="m,l21600,21600e" filled="f">
                <v:path arrowok="t" fillok="f" o:connecttype="none"/>
                <o:lock v:ext="edit" shapetype="t"/>
              </v:shapetype>
              <v:shape id="Straight Arrow Connector 65" o:spid="_x0000_s1026" type="#_x0000_t32" style="position:absolute;margin-left:69.75pt;margin-top:22.95pt;width:0;height:27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" strokecolor="black [3213]" strokeweight="1pt">
                <v:stroke endarrow="block" joinstyle="miter"/>
              </v:shape>
            </w:pict>
          </mc:Fallback>
        </mc:AlternateContent>
      </w:r>
      <w:r w:rsidR="00243633">
        <w:t xml:space="preserve">  </w:t>
      </w:r>
    </w:p>
    <w:p w:rsidR="00243633" w:rsidRDefault="00243633" w:rsidP="00243633">
      <w:pPr>
        <w:spacing w:after="200"/>
        <w:jc w:val="both"/>
      </w:pPr>
      <w:r>
        <w:t xml:space="preserve">                     </w:t>
      </w:r>
    </w:p>
    <w:p w:rsidR="00243633" w:rsidRDefault="00B715D7" w:rsidP="00243633">
      <w:pPr>
        <w:spacing w:after="200"/>
        <w:jc w:val="both"/>
      </w:pPr>
      <w:r>
        <w:rPr>
          <w:noProof/>
          <w:lang w:val="en-IN" w:eastAsia="en-IN"/>
        </w:rPr>
        <mc:AlternateContent>
          <mc:Choice Requires="wps">
            <w:drawing>
              <wp:anchor distT="0" distB="0" distL="114300" distR="114300" simplePos="0" relativeHeight="251678720" behindDoc="0" locked="0" layoutInCell="1" allowOverlap="1" wp14:anchorId="6120B7F8" wp14:editId="3F3E8707">
                <wp:simplePos x="0" y="0"/>
                <wp:positionH relativeFrom="margin">
                  <wp:posOffset>180975</wp:posOffset>
                </wp:positionH>
                <wp:positionV relativeFrom="paragraph">
                  <wp:posOffset>10160</wp:posOffset>
                </wp:positionV>
                <wp:extent cx="1828800" cy="361950"/>
                <wp:effectExtent l="0" t="0" r="19050" b="19050"/>
                <wp:wrapNone/>
                <wp:docPr id="41" name="Rounded Rectangle 41"/>
                <wp:cNvGraphicFramePr/>
                <a:graphic xmlns:a="http://schemas.openxmlformats.org/drawingml/2006/main">
                  <a:graphicData uri="http://schemas.microsoft.com/office/word/2010/wordprocessingShape">
                    <wps:wsp>
                      <wps:cNvSpPr/>
                      <wps:spPr>
                        <a:xfrm>
                          <a:off x="0" y="0"/>
                          <a:ext cx="182880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633" w:rsidRPr="001A6D6C" w:rsidRDefault="00243633" w:rsidP="00243633">
                            <w:pPr>
                              <w:spacing w:after="200"/>
                              <w:jc w:val="both"/>
                              <w:rPr>
                                <w:color w:val="000000" w:themeColor="text1"/>
                              </w:rPr>
                            </w:pPr>
                            <w:r w:rsidRPr="001A6D6C">
                              <w:rPr>
                                <w:color w:val="000000" w:themeColor="text1"/>
                              </w:rPr>
                              <w:t xml:space="preserve">User Interface Display            </w:t>
                            </w:r>
                          </w:p>
                          <w:p w:rsidR="00243633" w:rsidRPr="001A6D6C" w:rsidRDefault="00243633" w:rsidP="0024363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20B7F8" id="Rounded Rectangle 41" o:spid="_x0000_s1027" style="position:absolute;left:0;text-align:left;margin-left:14.25pt;margin-top:.8pt;width:2in;height:28.5pt;z-index:2516787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" fillcolor="#5b9bd5 [3204]" strokecolor="#1f4d78 [1604]" strokeweight="1pt">
                <v:stroke joinstyle="miter"/>
                <v:textbox>
                  <w:txbxContent>
                    <w:p w:rsidR="00243633" w:rsidRPr="001A6D6C" w:rsidRDefault="00243633" w:rsidP="00243633">
                      <w:pPr>
                        <w:spacing w:after="200"/>
                        <w:jc w:val="both"/>
                        <w:rPr>
                          <w:color w:val="000000" w:themeColor="text1"/>
                        </w:rPr>
                      </w:pPr>
                      <w:r w:rsidRPr="001A6D6C">
                        <w:rPr>
                          <w:color w:val="000000" w:themeColor="text1"/>
                        </w:rPr>
                        <w:t xml:space="preserve">User Interface Display            </w:t>
                      </w:r>
                    </w:p>
                    <w:p w:rsidR="00243633" w:rsidRPr="001A6D6C" w:rsidRDefault="00243633" w:rsidP="00243633">
                      <w:pPr>
                        <w:jc w:val="center"/>
                        <w:rPr>
                          <w:color w:val="000000" w:themeColor="text1"/>
                        </w:rPr>
                      </w:pPr>
                    </w:p>
                  </w:txbxContent>
                </v:textbox>
                <w10:wrap anchorx="margin"/>
              </v:roundrect>
            </w:pict>
          </mc:Fallback>
        </mc:AlternateContent>
      </w:r>
    </w:p>
    <w:p w:rsidR="00243633" w:rsidRDefault="00B715D7" w:rsidP="00243633">
      <w:pPr>
        <w:spacing w:after="200"/>
        <w:jc w:val="both"/>
      </w:pPr>
      <w:r>
        <w:rPr>
          <w:noProof/>
          <w:lang w:val="en-IN" w:eastAsia="en-IN"/>
        </w:rPr>
        <mc:AlternateContent>
          <mc:Choice Requires="wps">
            <w:drawing>
              <wp:anchor distT="0" distB="0" distL="114300" distR="114300" simplePos="0" relativeHeight="251684864" behindDoc="0" locked="0" layoutInCell="1" allowOverlap="1">
                <wp:simplePos x="0" y="0"/>
                <wp:positionH relativeFrom="column">
                  <wp:posOffset>883285</wp:posOffset>
                </wp:positionH>
                <wp:positionV relativeFrom="paragraph">
                  <wp:posOffset>86995</wp:posOffset>
                </wp:positionV>
                <wp:extent cx="12065" cy="561975"/>
                <wp:effectExtent l="76200" t="0" r="64135" b="47625"/>
                <wp:wrapNone/>
                <wp:docPr id="54" name="Straight Arrow Connector 54"/>
                <wp:cNvGraphicFramePr/>
                <a:graphic xmlns:a="http://schemas.openxmlformats.org/drawingml/2006/main">
                  <a:graphicData uri="http://schemas.microsoft.com/office/word/2010/wordprocessingShape">
                    <wps:wsp>
                      <wps:cNvCnPr/>
                      <wps:spPr>
                        <a:xfrm flipH="1">
                          <a:off x="0" y="0"/>
                          <a:ext cx="12065" cy="5619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6D0D3" id="Straight Arrow Connector 54" o:spid="_x0000_s1026" type="#_x0000_t32" style="position:absolute;margin-left:69.55pt;margin-top:6.85pt;width:.95pt;height:44.2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" strokecolor="black [3213]" strokeweight="1pt">
                <v:stroke endarrow="block" joinstyle="miter"/>
              </v:shape>
            </w:pict>
          </mc:Fallback>
        </mc:AlternateContent>
      </w:r>
      <w:r w:rsidR="00243633">
        <w:t xml:space="preserve">            </w:t>
      </w:r>
    </w:p>
    <w:p w:rsidR="00243633" w:rsidRDefault="00243633" w:rsidP="00243633">
      <w:pPr>
        <w:spacing w:after="200"/>
        <w:jc w:val="both"/>
      </w:pPr>
      <w:r>
        <w:t xml:space="preserve">      </w:t>
      </w:r>
    </w:p>
    <w:p w:rsidR="00243633" w:rsidRDefault="00B715D7" w:rsidP="00243633">
      <w:pPr>
        <w:spacing w:after="200"/>
        <w:jc w:val="both"/>
      </w:pPr>
      <w:bookmarkStart w:id="0" w:name="_GoBack"/>
      <w:bookmarkEnd w:id="0"/>
      <w:r>
        <w:rPr>
          <w:noProof/>
          <w:lang w:val="en-IN" w:eastAsia="en-IN"/>
        </w:rPr>
        <mc:AlternateContent>
          <mc:Choice Requires="wps">
            <w:drawing>
              <wp:anchor distT="0" distB="0" distL="114300" distR="114300" simplePos="0" relativeHeight="251677696" behindDoc="0" locked="0" layoutInCell="1" allowOverlap="1" wp14:anchorId="67E66496" wp14:editId="0CADBCCA">
                <wp:simplePos x="0" y="0"/>
                <wp:positionH relativeFrom="margin">
                  <wp:posOffset>180975</wp:posOffset>
                </wp:positionH>
                <wp:positionV relativeFrom="paragraph">
                  <wp:posOffset>10160</wp:posOffset>
                </wp:positionV>
                <wp:extent cx="1962150" cy="314325"/>
                <wp:effectExtent l="0" t="0" r="19050" b="28575"/>
                <wp:wrapNone/>
                <wp:docPr id="42" name="Rounded Rectangle 42"/>
                <wp:cNvGraphicFramePr/>
                <a:graphic xmlns:a="http://schemas.openxmlformats.org/drawingml/2006/main">
                  <a:graphicData uri="http://schemas.microsoft.com/office/word/2010/wordprocessingShape">
                    <wps:wsp>
                      <wps:cNvSpPr/>
                      <wps:spPr>
                        <a:xfrm>
                          <a:off x="0" y="0"/>
                          <a:ext cx="19621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633" w:rsidRDefault="00243633" w:rsidP="00243633">
                            <w:pPr>
                              <w:spacing w:after="200"/>
                              <w:jc w:val="both"/>
                            </w:pPr>
                            <w:r w:rsidRPr="001A6D6C">
                              <w:rPr>
                                <w:color w:val="000000" w:themeColor="text1"/>
                              </w:rPr>
                              <w:t xml:space="preserve">       User Input</w:t>
                            </w:r>
                            <w:r>
                              <w:t xml:space="preserve"> </w:t>
                            </w:r>
                          </w:p>
                          <w:p w:rsidR="00243633" w:rsidRDefault="00243633" w:rsidP="002436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E66496" id="Rounded Rectangle 42" o:spid="_x0000_s1028" style="position:absolute;left:0;text-align:left;margin-left:14.25pt;margin-top:.8pt;width:154.5pt;height:24.7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" fillcolor="#5b9bd5 [3204]" strokecolor="#1f4d78 [1604]" strokeweight="1pt">
                <v:stroke joinstyle="miter"/>
                <v:textbox>
                  <w:txbxContent>
                    <w:p w:rsidR="00243633" w:rsidRDefault="00243633" w:rsidP="00243633">
                      <w:pPr>
                        <w:spacing w:after="200"/>
                        <w:jc w:val="both"/>
                      </w:pPr>
                      <w:r w:rsidRPr="001A6D6C">
                        <w:rPr>
                          <w:color w:val="000000" w:themeColor="text1"/>
                        </w:rPr>
                        <w:t xml:space="preserve">       User Input</w:t>
                      </w:r>
                      <w:r>
                        <w:t xml:space="preserve"> </w:t>
                      </w:r>
                    </w:p>
                    <w:p w:rsidR="00243633" w:rsidRDefault="00243633" w:rsidP="00243633">
                      <w:pPr>
                        <w:jc w:val="center"/>
                      </w:pPr>
                    </w:p>
                  </w:txbxContent>
                </v:textbox>
                <w10:wrap anchorx="margin"/>
              </v:roundrect>
            </w:pict>
          </mc:Fallback>
        </mc:AlternateContent>
      </w:r>
    </w:p>
    <w:p w:rsidR="00243633" w:rsidRDefault="004914A4" w:rsidP="00243633">
      <w:pPr>
        <w:spacing w:after="200"/>
        <w:jc w:val="both"/>
      </w:pPr>
      <w:r>
        <w:rPr>
          <w:noProof/>
          <w:lang w:val="en-IN" w:eastAsia="en-IN"/>
        </w:rPr>
        <mc:AlternateContent>
          <mc:Choice Requires="wps">
            <w:drawing>
              <wp:anchor distT="0" distB="0" distL="114300" distR="114300" simplePos="0" relativeHeight="251695104" behindDoc="0" locked="0" layoutInCell="1" allowOverlap="1">
                <wp:simplePos x="0" y="0"/>
                <wp:positionH relativeFrom="column">
                  <wp:posOffset>942975</wp:posOffset>
                </wp:positionH>
                <wp:positionV relativeFrom="paragraph">
                  <wp:posOffset>40005</wp:posOffset>
                </wp:positionV>
                <wp:extent cx="9525" cy="419100"/>
                <wp:effectExtent l="38100" t="0" r="66675" b="57150"/>
                <wp:wrapNone/>
                <wp:docPr id="66" name="Straight Arrow Connector 66"/>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A1FBBD" id="Straight Arrow Connector 66" o:spid="_x0000_s1026" type="#_x0000_t32" style="position:absolute;margin-left:74.25pt;margin-top:3.15pt;width:.75pt;height:3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" strokecolor="black [3213]" strokeweight=".5pt">
                <v:stroke endarrow="block" joinstyle="miter"/>
              </v:shape>
            </w:pict>
          </mc:Fallback>
        </mc:AlternateContent>
      </w:r>
    </w:p>
    <w:p w:rsidR="00243633" w:rsidRDefault="00B715D7" w:rsidP="00243633">
      <w:pPr>
        <w:spacing w:after="200"/>
        <w:jc w:val="both"/>
      </w:pPr>
      <w:r>
        <w:rPr>
          <w:noProof/>
          <w:lang w:val="en-IN" w:eastAsia="en-IN"/>
        </w:rPr>
        <mc:AlternateContent>
          <mc:Choice Requires="wps">
            <w:drawing>
              <wp:anchor distT="0" distB="0" distL="114300" distR="114300" simplePos="0" relativeHeight="251676672" behindDoc="0" locked="0" layoutInCell="1" allowOverlap="1" wp14:anchorId="13A8FBCD" wp14:editId="54D0A477">
                <wp:simplePos x="0" y="0"/>
                <wp:positionH relativeFrom="margin">
                  <wp:posOffset>200025</wp:posOffset>
                </wp:positionH>
                <wp:positionV relativeFrom="paragraph">
                  <wp:posOffset>113665</wp:posOffset>
                </wp:positionV>
                <wp:extent cx="1704975" cy="638175"/>
                <wp:effectExtent l="0" t="0" r="28575" b="28575"/>
                <wp:wrapNone/>
                <wp:docPr id="43" name="Rounded Rectangle 43"/>
                <wp:cNvGraphicFramePr/>
                <a:graphic xmlns:a="http://schemas.openxmlformats.org/drawingml/2006/main">
                  <a:graphicData uri="http://schemas.microsoft.com/office/word/2010/wordprocessingShape">
                    <wps:wsp>
                      <wps:cNvSpPr/>
                      <wps:spPr>
                        <a:xfrm>
                          <a:off x="0" y="0"/>
                          <a:ext cx="1704975" cy="638175"/>
                        </a:xfrm>
                        <a:prstGeom prst="roundRect">
                          <a:avLst>
                            <a:gd name="adj" fmla="val 1403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633" w:rsidRPr="001A6D6C" w:rsidRDefault="00243633" w:rsidP="00243633">
                            <w:pPr>
                              <w:spacing w:after="200"/>
                              <w:jc w:val="both"/>
                              <w:rPr>
                                <w:color w:val="000000" w:themeColor="text1"/>
                              </w:rPr>
                            </w:pPr>
                            <w:r w:rsidRPr="001A6D6C">
                              <w:rPr>
                                <w:color w:val="000000" w:themeColor="text1"/>
                              </w:rPr>
                              <w:t>Geolocation</w:t>
                            </w:r>
                          </w:p>
                          <w:p w:rsidR="00243633" w:rsidRPr="001A6D6C" w:rsidRDefault="00243633" w:rsidP="00243633">
                            <w:pPr>
                              <w:spacing w:after="200"/>
                              <w:jc w:val="both"/>
                              <w:rPr>
                                <w:color w:val="000000" w:themeColor="text1"/>
                              </w:rPr>
                            </w:pPr>
                            <w:r w:rsidRPr="001A6D6C">
                              <w:rPr>
                                <w:color w:val="000000" w:themeColor="text1"/>
                              </w:rPr>
                              <w:t xml:space="preserve">  or Manual</w:t>
                            </w:r>
                          </w:p>
                          <w:p w:rsidR="00243633" w:rsidRDefault="00243633" w:rsidP="002436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A8FBCD" id="Rounded Rectangle 43" o:spid="_x0000_s1029" style="position:absolute;left:0;text-align:left;margin-left:15.75pt;margin-top:8.95pt;width:134.25pt;height:50.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91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" fillcolor="#5b9bd5 [3204]" strokecolor="#1f4d78 [1604]" strokeweight="1pt">
                <v:stroke joinstyle="miter"/>
                <v:textbox>
                  <w:txbxContent>
                    <w:p w:rsidR="00243633" w:rsidRPr="001A6D6C" w:rsidRDefault="00243633" w:rsidP="00243633">
                      <w:pPr>
                        <w:spacing w:after="200"/>
                        <w:jc w:val="both"/>
                        <w:rPr>
                          <w:color w:val="000000" w:themeColor="text1"/>
                        </w:rPr>
                      </w:pPr>
                      <w:r w:rsidRPr="001A6D6C">
                        <w:rPr>
                          <w:color w:val="000000" w:themeColor="text1"/>
                        </w:rPr>
                        <w:t>Geolocation</w:t>
                      </w:r>
                    </w:p>
                    <w:p w:rsidR="00243633" w:rsidRPr="001A6D6C" w:rsidRDefault="00243633" w:rsidP="00243633">
                      <w:pPr>
                        <w:spacing w:after="200"/>
                        <w:jc w:val="both"/>
                        <w:rPr>
                          <w:color w:val="000000" w:themeColor="text1"/>
                        </w:rPr>
                      </w:pPr>
                      <w:r w:rsidRPr="001A6D6C">
                        <w:rPr>
                          <w:color w:val="000000" w:themeColor="text1"/>
                        </w:rPr>
                        <w:t xml:space="preserve">  or Manual</w:t>
                      </w:r>
                    </w:p>
                    <w:p w:rsidR="00243633" w:rsidRDefault="00243633" w:rsidP="00243633">
                      <w:pPr>
                        <w:jc w:val="center"/>
                      </w:pPr>
                    </w:p>
                  </w:txbxContent>
                </v:textbox>
                <w10:wrap anchorx="margin"/>
              </v:roundrect>
            </w:pict>
          </mc:Fallback>
        </mc:AlternateContent>
      </w:r>
    </w:p>
    <w:p w:rsidR="00243633" w:rsidRDefault="00243633" w:rsidP="00243633">
      <w:pPr>
        <w:spacing w:after="200"/>
        <w:jc w:val="both"/>
      </w:pPr>
    </w:p>
    <w:p w:rsidR="00243633" w:rsidRDefault="004914A4" w:rsidP="00243633">
      <w:pPr>
        <w:spacing w:after="200"/>
        <w:jc w:val="both"/>
      </w:pPr>
      <w:r>
        <w:rPr>
          <w:noProof/>
          <w:lang w:val="en-IN" w:eastAsia="en-IN"/>
        </w:rPr>
        <mc:AlternateContent>
          <mc:Choice Requires="wps">
            <w:drawing>
              <wp:anchor distT="0" distB="0" distL="114300" distR="114300" simplePos="0" relativeHeight="251675648" behindDoc="0" locked="0" layoutInCell="1" allowOverlap="1" wp14:anchorId="63423D86" wp14:editId="7F3F24C7">
                <wp:simplePos x="0" y="0"/>
                <wp:positionH relativeFrom="margin">
                  <wp:posOffset>171450</wp:posOffset>
                </wp:positionH>
                <wp:positionV relativeFrom="paragraph">
                  <wp:posOffset>600075</wp:posOffset>
                </wp:positionV>
                <wp:extent cx="1695450" cy="609600"/>
                <wp:effectExtent l="0" t="0" r="19050" b="19050"/>
                <wp:wrapNone/>
                <wp:docPr id="44" name="Rounded Rectangle 44"/>
                <wp:cNvGraphicFramePr/>
                <a:graphic xmlns:a="http://schemas.openxmlformats.org/drawingml/2006/main">
                  <a:graphicData uri="http://schemas.microsoft.com/office/word/2010/wordprocessingShape">
                    <wps:wsp>
                      <wps:cNvSpPr/>
                      <wps:spPr>
                        <a:xfrm>
                          <a:off x="0" y="0"/>
                          <a:ext cx="169545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633" w:rsidRPr="001A6D6C" w:rsidRDefault="00243633" w:rsidP="00243633">
                            <w:pPr>
                              <w:spacing w:after="200"/>
                              <w:jc w:val="both"/>
                              <w:rPr>
                                <w:color w:val="000000" w:themeColor="text1"/>
                              </w:rPr>
                            </w:pPr>
                            <w:r>
                              <w:t xml:space="preserve">      </w:t>
                            </w:r>
                            <w:r w:rsidRPr="001A6D6C">
                              <w:rPr>
                                <w:color w:val="000000" w:themeColor="text1"/>
                              </w:rPr>
                              <w:t xml:space="preserve">API Request                  </w:t>
                            </w:r>
                          </w:p>
                          <w:p w:rsidR="00243633" w:rsidRPr="001A6D6C" w:rsidRDefault="00243633" w:rsidP="00243633">
                            <w:pPr>
                              <w:jc w:val="center"/>
                              <w:rPr>
                                <w:color w:val="000000" w:themeColor="text1"/>
                              </w:rPr>
                            </w:pPr>
                            <w:r w:rsidRPr="001A6D6C">
                              <w:rPr>
                                <w:color w:val="000000" w:themeColor="text1"/>
                              </w:rPr>
                              <w:t>OPEN WEATHER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423D86" id="Rounded Rectangle 44" o:spid="_x0000_s1030" style="position:absolute;left:0;text-align:left;margin-left:13.5pt;margin-top:47.25pt;width:133.5pt;height:48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" fillcolor="#5b9bd5 [3204]" strokecolor="#1f4d78 [1604]" strokeweight="1pt">
                <v:stroke joinstyle="miter"/>
                <v:textbox>
                  <w:txbxContent>
                    <w:p w:rsidR="00243633" w:rsidRPr="001A6D6C" w:rsidRDefault="00243633" w:rsidP="00243633">
                      <w:pPr>
                        <w:spacing w:after="200"/>
                        <w:jc w:val="both"/>
                        <w:rPr>
                          <w:color w:val="000000" w:themeColor="text1"/>
                        </w:rPr>
                      </w:pPr>
                      <w:r>
                        <w:t xml:space="preserve">      </w:t>
                      </w:r>
                      <w:r w:rsidRPr="001A6D6C">
                        <w:rPr>
                          <w:color w:val="000000" w:themeColor="text1"/>
                        </w:rPr>
                        <w:t xml:space="preserve">API Request                  </w:t>
                      </w:r>
                    </w:p>
                    <w:p w:rsidR="00243633" w:rsidRPr="001A6D6C" w:rsidRDefault="00243633" w:rsidP="00243633">
                      <w:pPr>
                        <w:jc w:val="center"/>
                        <w:rPr>
                          <w:color w:val="000000" w:themeColor="text1"/>
                        </w:rPr>
                      </w:pPr>
                      <w:r w:rsidRPr="001A6D6C">
                        <w:rPr>
                          <w:color w:val="000000" w:themeColor="text1"/>
                        </w:rPr>
                        <w:t>OPEN WEATHER MAP</w:t>
                      </w:r>
                    </w:p>
                  </w:txbxContent>
                </v:textbox>
                <w10:wrap anchorx="margin"/>
              </v:roundrect>
            </w:pict>
          </mc:Fallback>
        </mc:AlternateContent>
      </w:r>
      <w:r w:rsidR="00B715D7">
        <w:rPr>
          <w:noProof/>
          <w:lang w:val="en-IN" w:eastAsia="en-IN"/>
        </w:rPr>
        <mc:AlternateContent>
          <mc:Choice Requires="wps">
            <w:drawing>
              <wp:anchor distT="0" distB="0" distL="114300" distR="114300" simplePos="0" relativeHeight="251686912" behindDoc="0" locked="0" layoutInCell="1" allowOverlap="1" wp14:anchorId="3472E419" wp14:editId="36A56C06">
                <wp:simplePos x="0" y="0"/>
                <wp:positionH relativeFrom="column">
                  <wp:posOffset>981075</wp:posOffset>
                </wp:positionH>
                <wp:positionV relativeFrom="paragraph">
                  <wp:posOffset>187325</wp:posOffset>
                </wp:positionV>
                <wp:extent cx="9525" cy="419100"/>
                <wp:effectExtent l="38100" t="0" r="66675" b="57150"/>
                <wp:wrapNone/>
                <wp:docPr id="56" name="Straight Arrow Connector 56"/>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38D615" id="Straight Arrow Connector 56" o:spid="_x0000_s1026" type="#_x0000_t32" style="position:absolute;margin-left:77.25pt;margin-top:14.75pt;width:.75pt;height:3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" strokecolor="black [3213]" strokeweight=".5pt">
                <v:stroke endarrow="block" joinstyle="miter"/>
              </v:shape>
            </w:pict>
          </mc:Fallback>
        </mc:AlternateContent>
      </w:r>
    </w:p>
    <w:p w:rsidR="00243633" w:rsidRDefault="00243633" w:rsidP="00243633">
      <w:pPr>
        <w:spacing w:after="200"/>
        <w:jc w:val="both"/>
      </w:pPr>
    </w:p>
    <w:p w:rsidR="00243633" w:rsidRDefault="004914A4" w:rsidP="002706A8">
      <w:pPr>
        <w:spacing w:after="200"/>
        <w:jc w:val="both"/>
        <w:sectPr w:rsidR="00243633" w:rsidSect="00243633">
          <w:type w:val="continuous"/>
          <w:pgSz w:w="12240" w:h="15840" w:code="1"/>
          <w:pgMar w:top="1440" w:right="1440" w:bottom="1440" w:left="1440" w:header="720" w:footer="720" w:gutter="0"/>
          <w:cols w:num="2" w:space="720"/>
          <w:docGrid w:linePitch="360"/>
        </w:sectPr>
      </w:pPr>
      <w:r>
        <w:rPr>
          <w:noProof/>
          <w:lang w:val="en-IN" w:eastAsia="en-IN"/>
        </w:rPr>
        <mc:AlternateContent>
          <mc:Choice Requires="wps">
            <w:drawing>
              <wp:anchor distT="0" distB="0" distL="114300" distR="114300" simplePos="0" relativeHeight="251689984" behindDoc="0" locked="0" layoutInCell="1" allowOverlap="1" wp14:anchorId="5370F9C7" wp14:editId="302B2DF2">
                <wp:simplePos x="0" y="0"/>
                <wp:positionH relativeFrom="column">
                  <wp:posOffset>866775</wp:posOffset>
                </wp:positionH>
                <wp:positionV relativeFrom="paragraph">
                  <wp:posOffset>621030</wp:posOffset>
                </wp:positionV>
                <wp:extent cx="0" cy="45720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10BB0" id="Straight Arrow Connector 60" o:spid="_x0000_s1026" type="#_x0000_t32" style="position:absolute;margin-left:68.25pt;margin-top:48.9pt;width:0;height:3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" strokecolor="black [3213]" strokeweight=".5pt">
                <v:stroke endarrow="block" joinstyle="miter"/>
              </v:shape>
            </w:pict>
          </mc:Fallback>
        </mc:AlternateContent>
      </w:r>
      <w:r>
        <w:rPr>
          <w:noProof/>
          <w:lang w:val="en-IN" w:eastAsia="en-IN"/>
        </w:rPr>
        <mc:AlternateContent>
          <mc:Choice Requires="wps">
            <w:drawing>
              <wp:anchor distT="0" distB="0" distL="114300" distR="114300" simplePos="0" relativeHeight="251691008" behindDoc="0" locked="0" layoutInCell="1" allowOverlap="1" wp14:anchorId="31BE813A" wp14:editId="74706D9A">
                <wp:simplePos x="0" y="0"/>
                <wp:positionH relativeFrom="column">
                  <wp:posOffset>1009650</wp:posOffset>
                </wp:positionH>
                <wp:positionV relativeFrom="paragraph">
                  <wp:posOffset>2449830</wp:posOffset>
                </wp:positionV>
                <wp:extent cx="9525" cy="333375"/>
                <wp:effectExtent l="38100" t="0" r="66675" b="47625"/>
                <wp:wrapNone/>
                <wp:docPr id="61" name="Straight Arrow Connector 61"/>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5655B5" id="Straight Arrow Connector 61" o:spid="_x0000_s1026" type="#_x0000_t32" style="position:absolute;margin-left:79.5pt;margin-top:192.9pt;width:.75pt;height:26.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" strokecolor="black [3213]" strokeweight=".5pt">
                <v:stroke endarrow="block" joinstyle="miter"/>
              </v:shape>
            </w:pict>
          </mc:Fallback>
        </mc:AlternateContent>
      </w:r>
      <w:r>
        <w:rPr>
          <w:noProof/>
          <w:lang w:val="en-IN" w:eastAsia="en-IN"/>
        </w:rPr>
        <mc:AlternateContent>
          <mc:Choice Requires="wps">
            <w:drawing>
              <wp:anchor distT="0" distB="0" distL="114300" distR="114300" simplePos="0" relativeHeight="251693056" behindDoc="0" locked="0" layoutInCell="1" allowOverlap="1" wp14:anchorId="316AAB4F" wp14:editId="643AB7EF">
                <wp:simplePos x="0" y="0"/>
                <wp:positionH relativeFrom="column">
                  <wp:posOffset>876300</wp:posOffset>
                </wp:positionH>
                <wp:positionV relativeFrom="paragraph">
                  <wp:posOffset>1485900</wp:posOffset>
                </wp:positionV>
                <wp:extent cx="0" cy="457200"/>
                <wp:effectExtent l="76200" t="0" r="57150" b="57150"/>
                <wp:wrapNone/>
                <wp:docPr id="63" name="Straight Arrow Connector 6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555FE" id="Straight Arrow Connector 63" o:spid="_x0000_s1026" type="#_x0000_t32" style="position:absolute;margin-left:69pt;margin-top:117pt;width:0;height:3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" strokecolor="black [3213]" strokeweight=".5pt">
                <v:stroke endarrow="block" joinstyle="miter"/>
              </v:shape>
            </w:pict>
          </mc:Fallback>
        </mc:AlternateContent>
      </w:r>
      <w:r>
        <w:rPr>
          <w:noProof/>
          <w:lang w:val="en-IN" w:eastAsia="en-IN"/>
        </w:rPr>
        <mc:AlternateContent>
          <mc:Choice Requires="wps">
            <w:drawing>
              <wp:anchor distT="0" distB="0" distL="114300" distR="114300" simplePos="0" relativeHeight="251680768" behindDoc="0" locked="0" layoutInCell="1" allowOverlap="1" wp14:anchorId="3BAF3B8B" wp14:editId="4C8C16AB">
                <wp:simplePos x="0" y="0"/>
                <wp:positionH relativeFrom="page">
                  <wp:posOffset>1247775</wp:posOffset>
                </wp:positionH>
                <wp:positionV relativeFrom="paragraph">
                  <wp:posOffset>2809875</wp:posOffset>
                </wp:positionV>
                <wp:extent cx="1333500" cy="390525"/>
                <wp:effectExtent l="0" t="0" r="19050" b="28575"/>
                <wp:wrapNone/>
                <wp:docPr id="47" name="Rounded Rectangle 47"/>
                <wp:cNvGraphicFramePr/>
                <a:graphic xmlns:a="http://schemas.openxmlformats.org/drawingml/2006/main">
                  <a:graphicData uri="http://schemas.microsoft.com/office/word/2010/wordprocessingShape">
                    <wps:wsp>
                      <wps:cNvSpPr/>
                      <wps:spPr>
                        <a:xfrm>
                          <a:off x="0" y="0"/>
                          <a:ext cx="1333500" cy="390525"/>
                        </a:xfrm>
                        <a:prstGeom prst="roundRect">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633" w:rsidRPr="001A6D6C" w:rsidRDefault="00243633" w:rsidP="00243633">
                            <w:pPr>
                              <w:jc w:val="center"/>
                              <w:rPr>
                                <w:b/>
                                <w:color w:val="000000" w:themeColor="text1"/>
                              </w:rPr>
                            </w:pPr>
                            <w:r w:rsidRPr="001A6D6C">
                              <w:rPr>
                                <w:b/>
                                <w:color w:val="000000" w:themeColor="text1"/>
                              </w:rPr>
                              <w:t>END</w:t>
                            </w:r>
                          </w:p>
                          <w:p w:rsidR="00243633" w:rsidRDefault="00243633" w:rsidP="002436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AF3B8B" id="Rounded Rectangle 47" o:spid="_x0000_s1031" style="position:absolute;left:0;text-align:left;margin-left:98.25pt;margin-top:221.25pt;width:105pt;height:30.7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" fillcolor="#5b9bd5 [3204]" strokecolor="#1f4d78 [1604]" strokeweight="1pt">
                <v:stroke joinstyle="miter"/>
                <v:textbox>
                  <w:txbxContent>
                    <w:p w:rsidR="00243633" w:rsidRPr="001A6D6C" w:rsidRDefault="00243633" w:rsidP="00243633">
                      <w:pPr>
                        <w:jc w:val="center"/>
                        <w:rPr>
                          <w:b/>
                          <w:color w:val="000000" w:themeColor="text1"/>
                        </w:rPr>
                      </w:pPr>
                      <w:r w:rsidRPr="001A6D6C">
                        <w:rPr>
                          <w:b/>
                          <w:color w:val="000000" w:themeColor="text1"/>
                        </w:rPr>
                        <w:t>END</w:t>
                      </w:r>
                    </w:p>
                    <w:p w:rsidR="00243633" w:rsidRDefault="00243633" w:rsidP="00243633">
                      <w:pPr>
                        <w:jc w:val="center"/>
                      </w:pPr>
                    </w:p>
                  </w:txbxContent>
                </v:textbox>
                <w10:wrap anchorx="page"/>
              </v:roundrect>
            </w:pict>
          </mc:Fallback>
        </mc:AlternateContent>
      </w:r>
      <w:r>
        <w:rPr>
          <w:noProof/>
          <w:lang w:val="en-IN" w:eastAsia="en-IN"/>
        </w:rPr>
        <mc:AlternateContent>
          <mc:Choice Requires="wps">
            <w:drawing>
              <wp:anchor distT="0" distB="0" distL="114300" distR="114300" simplePos="0" relativeHeight="251673600" behindDoc="0" locked="0" layoutInCell="1" allowOverlap="1" wp14:anchorId="354E696D" wp14:editId="1C2F4321">
                <wp:simplePos x="0" y="0"/>
                <wp:positionH relativeFrom="column">
                  <wp:posOffset>171450</wp:posOffset>
                </wp:positionH>
                <wp:positionV relativeFrom="paragraph">
                  <wp:posOffset>1941830</wp:posOffset>
                </wp:positionV>
                <wp:extent cx="1866900" cy="542925"/>
                <wp:effectExtent l="0" t="0" r="19050" b="28575"/>
                <wp:wrapNone/>
                <wp:docPr id="46" name="Rounded Rectangle 46"/>
                <wp:cNvGraphicFramePr/>
                <a:graphic xmlns:a="http://schemas.openxmlformats.org/drawingml/2006/main">
                  <a:graphicData uri="http://schemas.microsoft.com/office/word/2010/wordprocessingShape">
                    <wps:wsp>
                      <wps:cNvSpPr/>
                      <wps:spPr>
                        <a:xfrm>
                          <a:off x="0" y="0"/>
                          <a:ext cx="1866900"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633" w:rsidRPr="001A6D6C" w:rsidRDefault="00B715D7" w:rsidP="00243633">
                            <w:pPr>
                              <w:spacing w:after="200"/>
                              <w:jc w:val="both"/>
                              <w:rPr>
                                <w:color w:val="000000" w:themeColor="text1"/>
                              </w:rPr>
                            </w:pPr>
                            <w:r w:rsidRPr="001A6D6C">
                              <w:rPr>
                                <w:color w:val="000000" w:themeColor="text1"/>
                              </w:rPr>
                              <w:t xml:space="preserve">Display </w:t>
                            </w:r>
                            <w:r w:rsidR="00243633" w:rsidRPr="001A6D6C">
                              <w:rPr>
                                <w:color w:val="000000" w:themeColor="text1"/>
                              </w:rPr>
                              <w:t xml:space="preserve">Weather Information         </w:t>
                            </w:r>
                          </w:p>
                          <w:p w:rsidR="00243633" w:rsidRDefault="00243633" w:rsidP="002436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4E696D" id="Rounded Rectangle 46" o:spid="_x0000_s1032" style="position:absolute;left:0;text-align:left;margin-left:13.5pt;margin-top:152.9pt;width:147pt;height:4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" fillcolor="#5b9bd5 [3204]" strokecolor="#1f4d78 [1604]" strokeweight="1pt">
                <v:stroke joinstyle="miter"/>
                <v:textbox>
                  <w:txbxContent>
                    <w:p w:rsidR="00243633" w:rsidRPr="001A6D6C" w:rsidRDefault="00B715D7" w:rsidP="00243633">
                      <w:pPr>
                        <w:spacing w:after="200"/>
                        <w:jc w:val="both"/>
                        <w:rPr>
                          <w:color w:val="000000" w:themeColor="text1"/>
                        </w:rPr>
                      </w:pPr>
                      <w:r w:rsidRPr="001A6D6C">
                        <w:rPr>
                          <w:color w:val="000000" w:themeColor="text1"/>
                        </w:rPr>
                        <w:t xml:space="preserve">Display </w:t>
                      </w:r>
                      <w:r w:rsidR="00243633" w:rsidRPr="001A6D6C">
                        <w:rPr>
                          <w:color w:val="000000" w:themeColor="text1"/>
                        </w:rPr>
                        <w:t xml:space="preserve">Weather Information         </w:t>
                      </w:r>
                    </w:p>
                    <w:p w:rsidR="00243633" w:rsidRDefault="00243633" w:rsidP="00243633">
                      <w:pPr>
                        <w:jc w:val="center"/>
                      </w:pPr>
                    </w:p>
                  </w:txbxContent>
                </v:textbox>
              </v:roundrect>
            </w:pict>
          </mc:Fallback>
        </mc:AlternateContent>
      </w:r>
      <w:r>
        <w:rPr>
          <w:noProof/>
          <w:lang w:val="en-IN" w:eastAsia="en-IN"/>
        </w:rPr>
        <mc:AlternateContent>
          <mc:Choice Requires="wps">
            <w:drawing>
              <wp:anchor distT="0" distB="0" distL="114300" distR="114300" simplePos="0" relativeHeight="251674624" behindDoc="0" locked="0" layoutInCell="1" allowOverlap="1" wp14:anchorId="5C2F1C3B" wp14:editId="165AFC12">
                <wp:simplePos x="0" y="0"/>
                <wp:positionH relativeFrom="margin">
                  <wp:posOffset>180975</wp:posOffset>
                </wp:positionH>
                <wp:positionV relativeFrom="paragraph">
                  <wp:posOffset>1084580</wp:posOffset>
                </wp:positionV>
                <wp:extent cx="1533525" cy="457200"/>
                <wp:effectExtent l="0" t="0" r="28575" b="19050"/>
                <wp:wrapNone/>
                <wp:docPr id="45" name="Rounded Rectangle 45"/>
                <wp:cNvGraphicFramePr/>
                <a:graphic xmlns:a="http://schemas.openxmlformats.org/drawingml/2006/main">
                  <a:graphicData uri="http://schemas.microsoft.com/office/word/2010/wordprocessingShape">
                    <wps:wsp>
                      <wps:cNvSpPr/>
                      <wps:spPr>
                        <a:xfrm>
                          <a:off x="0" y="0"/>
                          <a:ext cx="1533525"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633" w:rsidRPr="001A6D6C" w:rsidRDefault="00243633" w:rsidP="00243633">
                            <w:pPr>
                              <w:spacing w:after="200"/>
                              <w:jc w:val="both"/>
                              <w:rPr>
                                <w:color w:val="000000" w:themeColor="text1"/>
                              </w:rPr>
                            </w:pPr>
                            <w:r w:rsidRPr="001A6D6C">
                              <w:rPr>
                                <w:color w:val="000000" w:themeColor="text1"/>
                              </w:rPr>
                              <w:t xml:space="preserve">API Response Handling                </w:t>
                            </w:r>
                          </w:p>
                          <w:p w:rsidR="00243633" w:rsidRDefault="00243633" w:rsidP="002436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2F1C3B" id="Rounded Rectangle 45" o:spid="_x0000_s1033" style="position:absolute;left:0;text-align:left;margin-left:14.25pt;margin-top:85.4pt;width:120.75pt;height:3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" fillcolor="#5b9bd5 [3204]" strokecolor="#1f4d78 [1604]" strokeweight="1pt">
                <v:stroke joinstyle="miter"/>
                <v:textbox>
                  <w:txbxContent>
                    <w:p w:rsidR="00243633" w:rsidRPr="001A6D6C" w:rsidRDefault="00243633" w:rsidP="00243633">
                      <w:pPr>
                        <w:spacing w:after="200"/>
                        <w:jc w:val="both"/>
                        <w:rPr>
                          <w:color w:val="000000" w:themeColor="text1"/>
                        </w:rPr>
                      </w:pPr>
                      <w:r w:rsidRPr="001A6D6C">
                        <w:rPr>
                          <w:color w:val="000000" w:themeColor="text1"/>
                        </w:rPr>
                        <w:t xml:space="preserve">API Response Handling                </w:t>
                      </w:r>
                    </w:p>
                    <w:p w:rsidR="00243633" w:rsidRDefault="00243633" w:rsidP="00243633">
                      <w:pPr>
                        <w:jc w:val="center"/>
                      </w:pPr>
                    </w:p>
                  </w:txbxContent>
                </v:textbox>
                <w10:wrap anchorx="margin"/>
              </v:roundrect>
            </w:pict>
          </mc:Fallback>
        </mc:AlternateContent>
      </w:r>
      <w:r w:rsidR="002706A8">
        <w:t xml:space="preserve">  </w:t>
      </w:r>
      <w:r w:rsidR="00243633">
        <w:rPr>
          <w:noProof/>
          <w:lang w:val="en-IN" w:eastAsia="en-IN"/>
        </w:rPr>
        <mc:AlternateContent>
          <mc:Choice Requires="wps">
            <w:drawing>
              <wp:anchor distT="0" distB="0" distL="114300" distR="114300" simplePos="0" relativeHeight="251672576" behindDoc="0" locked="0" layoutInCell="1" allowOverlap="1" wp14:anchorId="718A583E" wp14:editId="636831CA">
                <wp:simplePos x="0" y="0"/>
                <wp:positionH relativeFrom="column">
                  <wp:posOffset>180975</wp:posOffset>
                </wp:positionH>
                <wp:positionV relativeFrom="paragraph">
                  <wp:posOffset>390525</wp:posOffset>
                </wp:positionV>
                <wp:extent cx="28575" cy="9525"/>
                <wp:effectExtent l="0" t="0" r="28575" b="28575"/>
                <wp:wrapNone/>
                <wp:docPr id="48" name="Straight Connector 48"/>
                <wp:cNvGraphicFramePr/>
                <a:graphic xmlns:a="http://schemas.openxmlformats.org/drawingml/2006/main">
                  <a:graphicData uri="http://schemas.microsoft.com/office/word/2010/wordprocessingShape">
                    <wps:wsp>
                      <wps:cNvCnPr/>
                      <wps:spPr>
                        <a:xfrm flipV="1">
                          <a:off x="0" y="0"/>
                          <a:ext cx="28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A910D6" id="Straight Connector 48"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4.25pt,30.75pt" to="1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" strokecolor="#5b9bd5 [3204]" strokeweight=".5pt">
                <v:stroke joinstyle="miter"/>
              </v:line>
            </w:pict>
          </mc:Fallback>
        </mc:AlternateContent>
      </w:r>
    </w:p>
    <w:p w:rsidR="00243633" w:rsidRDefault="00243633" w:rsidP="002706A8">
      <w:pPr>
        <w:spacing w:after="200"/>
        <w:jc w:val="both"/>
        <w:rPr>
          <w:rFonts w:ascii="Times New Roman" w:hAnsi="Times New Roman" w:cs="Times New Roman"/>
          <w:sz w:val="28"/>
          <w:szCs w:val="28"/>
        </w:rPr>
        <w:sectPr w:rsidR="00243633" w:rsidSect="00EF0A45">
          <w:type w:val="continuous"/>
          <w:pgSz w:w="11906" w:h="16838" w:code="9"/>
          <w:pgMar w:top="1440" w:right="1440" w:bottom="1440" w:left="1440" w:header="720" w:footer="720" w:gutter="0"/>
          <w:cols w:num="2" w:space="454"/>
          <w:docGrid w:linePitch="360"/>
        </w:sectPr>
      </w:pPr>
    </w:p>
    <w:p w:rsidR="00964253" w:rsidRPr="00964253" w:rsidRDefault="00964253" w:rsidP="002706A8">
      <w:pPr>
        <w:spacing w:after="200"/>
        <w:rPr>
          <w:rFonts w:ascii="Times New Roman" w:hAnsi="Times New Roman" w:cs="Times New Roman"/>
          <w:b/>
          <w:sz w:val="28"/>
        </w:rPr>
      </w:pPr>
      <w:r w:rsidRPr="00964253">
        <w:rPr>
          <w:rFonts w:ascii="Times New Roman" w:eastAsia="MS Gothic" w:hAnsi="Times New Roman" w:cs="Times New Roman"/>
          <w:b/>
          <w:sz w:val="28"/>
        </w:rPr>
        <w:lastRenderedPageBreak/>
        <w:t xml:space="preserve">Ⅴ. </w:t>
      </w:r>
      <w:r w:rsidRPr="00964253">
        <w:rPr>
          <w:rFonts w:ascii="Times New Roman" w:hAnsi="Times New Roman" w:cs="Times New Roman"/>
          <w:b/>
          <w:sz w:val="28"/>
        </w:rPr>
        <w:t>RESULT ANALYSIS</w:t>
      </w:r>
    </w:p>
    <w:p w:rsidR="00964253" w:rsidRPr="00964253" w:rsidRDefault="00964253" w:rsidP="00964253">
      <w:pPr>
        <w:spacing w:after="200"/>
        <w:jc w:val="both"/>
        <w:rPr>
          <w:rFonts w:ascii="Times New Roman" w:hAnsi="Times New Roman" w:cs="Times New Roman"/>
          <w:b/>
          <w:sz w:val="28"/>
          <w:szCs w:val="28"/>
        </w:rPr>
      </w:pPr>
      <w:r w:rsidRPr="00964253">
        <w:rPr>
          <w:rFonts w:ascii="Times New Roman" w:hAnsi="Times New Roman" w:cs="Times New Roman"/>
          <w:b/>
          <w:sz w:val="28"/>
          <w:szCs w:val="28"/>
        </w:rPr>
        <w:t>1. User Point of interaction Design:</w:t>
      </w:r>
    </w:p>
    <w:p w:rsidR="00964253" w:rsidRPr="00964253" w:rsidRDefault="00964253" w:rsidP="00964253">
      <w:pPr>
        <w:spacing w:after="200"/>
        <w:ind w:firstLine="113"/>
        <w:jc w:val="both"/>
        <w:rPr>
          <w:rFonts w:ascii="Times New Roman" w:hAnsi="Times New Roman" w:cs="Times New Roman"/>
          <w:sz w:val="28"/>
          <w:szCs w:val="28"/>
        </w:rPr>
      </w:pPr>
      <w:r w:rsidRPr="00964253">
        <w:rPr>
          <w:rFonts w:ascii="Times New Roman" w:hAnsi="Times New Roman" w:cs="Times New Roman"/>
          <w:sz w:val="28"/>
          <w:szCs w:val="28"/>
        </w:rPr>
        <w:t>Components are all around organized, with clear depiction between various segments like current climate data and future conjectures.</w:t>
      </w:r>
    </w:p>
    <w:p w:rsidR="00964253" w:rsidRPr="00964253" w:rsidRDefault="00964253" w:rsidP="00964253">
      <w:pPr>
        <w:spacing w:after="200"/>
        <w:jc w:val="both"/>
        <w:rPr>
          <w:rFonts w:ascii="Times New Roman" w:hAnsi="Times New Roman" w:cs="Times New Roman"/>
          <w:b/>
          <w:sz w:val="28"/>
          <w:szCs w:val="28"/>
        </w:rPr>
      </w:pPr>
      <w:r w:rsidRPr="00964253">
        <w:rPr>
          <w:rFonts w:ascii="Times New Roman" w:hAnsi="Times New Roman" w:cs="Times New Roman"/>
          <w:b/>
          <w:sz w:val="28"/>
          <w:szCs w:val="28"/>
        </w:rPr>
        <w:t>2. Dynamic Content Updates:</w:t>
      </w:r>
    </w:p>
    <w:p w:rsidR="00964253" w:rsidRPr="00964253" w:rsidRDefault="00964253" w:rsidP="00964253">
      <w:pPr>
        <w:spacing w:after="200"/>
        <w:ind w:firstLine="113"/>
        <w:jc w:val="both"/>
        <w:rPr>
          <w:rFonts w:ascii="Times New Roman" w:hAnsi="Times New Roman" w:cs="Times New Roman"/>
          <w:sz w:val="28"/>
          <w:szCs w:val="28"/>
        </w:rPr>
      </w:pPr>
      <w:r w:rsidRPr="00964253">
        <w:rPr>
          <w:rFonts w:ascii="Times New Roman" w:hAnsi="Times New Roman" w:cs="Times New Roman"/>
          <w:sz w:val="28"/>
          <w:szCs w:val="28"/>
        </w:rPr>
        <w:t>JavaScript is effectively used to progressively refresh content like current time, date, and climate data. Clients can anticipate constant updates on atmospheric conditions, improving the significance and precision of the application.</w:t>
      </w:r>
    </w:p>
    <w:p w:rsidR="00964253" w:rsidRPr="00964253" w:rsidRDefault="00964253" w:rsidP="00964253">
      <w:pPr>
        <w:spacing w:after="200"/>
        <w:ind w:firstLine="113"/>
        <w:jc w:val="both"/>
        <w:rPr>
          <w:rFonts w:ascii="Times New Roman" w:hAnsi="Times New Roman" w:cs="Times New Roman"/>
          <w:sz w:val="28"/>
          <w:szCs w:val="28"/>
        </w:rPr>
      </w:pPr>
      <w:r w:rsidRPr="00964253">
        <w:rPr>
          <w:rFonts w:ascii="Times New Roman" w:hAnsi="Times New Roman" w:cs="Times New Roman"/>
          <w:sz w:val="28"/>
          <w:szCs w:val="28"/>
        </w:rPr>
        <w:t>3. API Joining and Information Retrieval:</w:t>
      </w:r>
    </w:p>
    <w:p w:rsidR="00964253" w:rsidRPr="00964253" w:rsidRDefault="00964253" w:rsidP="00964253">
      <w:pPr>
        <w:spacing w:after="200"/>
        <w:ind w:firstLine="113"/>
        <w:jc w:val="both"/>
        <w:rPr>
          <w:rFonts w:ascii="Times New Roman" w:hAnsi="Times New Roman" w:cs="Times New Roman"/>
          <w:sz w:val="28"/>
          <w:szCs w:val="28"/>
        </w:rPr>
      </w:pPr>
      <w:r w:rsidRPr="00964253">
        <w:rPr>
          <w:rFonts w:ascii="Times New Roman" w:hAnsi="Times New Roman" w:cs="Times New Roman"/>
          <w:sz w:val="28"/>
          <w:szCs w:val="28"/>
        </w:rPr>
        <w:t>The joining with the Open Weather Map Programming interface empowers the recovery of climate information in light of client info or geolocation. The application really shows weather conditions subtleties like temperature, stickiness, and wind speed, giving clients exhaustive experiences into current circumstances.</w:t>
      </w:r>
    </w:p>
    <w:p w:rsidR="00964253" w:rsidRPr="00964253" w:rsidRDefault="00964253" w:rsidP="00964253">
      <w:pPr>
        <w:spacing w:after="200"/>
        <w:jc w:val="both"/>
        <w:rPr>
          <w:rFonts w:ascii="Times New Roman" w:hAnsi="Times New Roman" w:cs="Times New Roman"/>
          <w:sz w:val="28"/>
          <w:szCs w:val="28"/>
        </w:rPr>
      </w:pPr>
      <w:r w:rsidRPr="00964253">
        <w:rPr>
          <w:rFonts w:ascii="Times New Roman" w:hAnsi="Times New Roman" w:cs="Times New Roman"/>
          <w:sz w:val="28"/>
          <w:szCs w:val="28"/>
        </w:rPr>
        <w:t>4. User Association and Engagement:</w:t>
      </w:r>
    </w:p>
    <w:p w:rsidR="00964253" w:rsidRPr="00964253" w:rsidRDefault="00964253" w:rsidP="00964253">
      <w:pPr>
        <w:spacing w:after="200"/>
        <w:ind w:firstLine="113"/>
        <w:jc w:val="both"/>
        <w:rPr>
          <w:rFonts w:ascii="Times New Roman" w:hAnsi="Times New Roman" w:cs="Times New Roman"/>
          <w:sz w:val="28"/>
          <w:szCs w:val="28"/>
        </w:rPr>
      </w:pPr>
      <w:r w:rsidRPr="00964253">
        <w:rPr>
          <w:rFonts w:ascii="Times New Roman" w:hAnsi="Times New Roman" w:cs="Times New Roman"/>
          <w:sz w:val="28"/>
          <w:szCs w:val="28"/>
        </w:rPr>
        <w:t>The incorporation of search usefulness permits clients to include their ideal area and recover relating climate data, improving client association and commitment. Occasion audience members guarantee responsive co operations, giving a consistent client experience.</w:t>
      </w:r>
    </w:p>
    <w:p w:rsidR="002706A8" w:rsidRDefault="002706A8" w:rsidP="00964253">
      <w:pPr>
        <w:spacing w:after="200"/>
        <w:ind w:firstLine="113"/>
        <w:jc w:val="center"/>
        <w:rPr>
          <w:rFonts w:ascii="Times New Roman" w:eastAsia="MS Gothic" w:hAnsi="Times New Roman" w:cs="Times New Roman"/>
          <w:b/>
          <w:sz w:val="28"/>
          <w:szCs w:val="28"/>
        </w:rPr>
      </w:pPr>
    </w:p>
    <w:p w:rsidR="00964253" w:rsidRPr="00964253" w:rsidRDefault="00964253" w:rsidP="00964253">
      <w:pPr>
        <w:spacing w:after="200"/>
        <w:ind w:firstLine="113"/>
        <w:jc w:val="center"/>
        <w:rPr>
          <w:rFonts w:ascii="Times New Roman" w:hAnsi="Times New Roman" w:cs="Times New Roman"/>
          <w:b/>
          <w:sz w:val="28"/>
          <w:szCs w:val="28"/>
        </w:rPr>
      </w:pPr>
      <w:r w:rsidRPr="00964253">
        <w:rPr>
          <w:rFonts w:ascii="Times New Roman" w:eastAsia="MS Gothic" w:hAnsi="Times New Roman" w:cs="Times New Roman"/>
          <w:b/>
          <w:sz w:val="28"/>
          <w:szCs w:val="28"/>
        </w:rPr>
        <w:lastRenderedPageBreak/>
        <w:t>Ⅶ</w:t>
      </w:r>
      <w:r w:rsidRPr="00964253">
        <w:rPr>
          <w:rFonts w:ascii="Times New Roman" w:hAnsi="Times New Roman" w:cs="Times New Roman"/>
          <w:b/>
          <w:sz w:val="28"/>
          <w:szCs w:val="28"/>
        </w:rPr>
        <w:t>.</w:t>
      </w:r>
      <w:r w:rsidR="00122DEB">
        <w:rPr>
          <w:rFonts w:ascii="Times New Roman" w:hAnsi="Times New Roman" w:cs="Times New Roman"/>
          <w:b/>
          <w:sz w:val="28"/>
          <w:szCs w:val="28"/>
        </w:rPr>
        <w:t xml:space="preserve"> </w:t>
      </w:r>
      <w:r w:rsidR="002706A8">
        <w:rPr>
          <w:rFonts w:ascii="Times New Roman" w:hAnsi="Times New Roman" w:cs="Times New Roman"/>
          <w:b/>
          <w:sz w:val="28"/>
          <w:szCs w:val="28"/>
        </w:rPr>
        <w:t>C</w:t>
      </w:r>
      <w:r w:rsidR="002706A8" w:rsidRPr="00964253">
        <w:rPr>
          <w:rFonts w:ascii="Times New Roman" w:hAnsi="Times New Roman" w:cs="Times New Roman"/>
          <w:b/>
          <w:sz w:val="28"/>
          <w:szCs w:val="28"/>
        </w:rPr>
        <w:t>ONCLUSION</w:t>
      </w:r>
    </w:p>
    <w:p w:rsidR="00EA568B" w:rsidRPr="00964253" w:rsidRDefault="00964253" w:rsidP="00964253">
      <w:pPr>
        <w:spacing w:after="200"/>
        <w:ind w:firstLine="113"/>
        <w:rPr>
          <w:rFonts w:ascii="Times New Roman" w:hAnsi="Times New Roman" w:cs="Times New Roman"/>
          <w:sz w:val="28"/>
          <w:szCs w:val="28"/>
        </w:rPr>
      </w:pPr>
      <w:r w:rsidRPr="00964253">
        <w:rPr>
          <w:rFonts w:ascii="Times New Roman" w:hAnsi="Times New Roman" w:cs="Times New Roman"/>
          <w:sz w:val="28"/>
          <w:szCs w:val="28"/>
        </w:rPr>
        <w:t xml:space="preserve">All in all, the climate application grandstands the effective reconciliation of HTML, CSS, and JavaScript to convey an easy to use and educational stage for getting to continuous climate information. By utilizing the OpenWeatherMap Programming interface and carrying out strong blunder dealing with, the application guarantees precise </w:t>
      </w:r>
      <w:r w:rsidR="00EA568B" w:rsidRPr="00501B58">
        <w:rPr>
          <w:rFonts w:ascii="Eras Medium ITC" w:hAnsi="Eras Medium ITC" w:cs="Microsoft Sans Serif"/>
          <w:sz w:val="28"/>
          <w:szCs w:val="28"/>
        </w:rPr>
        <w:t xml:space="preserve">dependable climate data recovery. Client input drives iterative upgrades, improving the application's plan and usefulness. </w:t>
      </w:r>
      <w:r w:rsidR="00EA568B" w:rsidRPr="00964253">
        <w:rPr>
          <w:rFonts w:ascii="Times New Roman" w:hAnsi="Times New Roman" w:cs="Times New Roman"/>
          <w:sz w:val="28"/>
          <w:szCs w:val="28"/>
        </w:rPr>
        <w:t>Cross-similarity and responsiveness across gadgets guarantee a consistent client experience. Pushing ahead, further upgrades could incorporate extra highlights and customization choices to meet advancing client needs. Generally, the application epitomizes the capability of online advancements in offering important types of assistance to clients in an available and natural way.</w:t>
      </w:r>
    </w:p>
    <w:p w:rsidR="00EA568B" w:rsidRPr="00964253" w:rsidRDefault="00EA568B" w:rsidP="00EA568B">
      <w:pPr>
        <w:spacing w:after="200"/>
        <w:ind w:firstLine="113"/>
        <w:jc w:val="center"/>
        <w:rPr>
          <w:rFonts w:ascii="Times New Roman" w:eastAsia="MS Gothic" w:hAnsi="Times New Roman" w:cs="Times New Roman"/>
          <w:b/>
          <w:sz w:val="28"/>
          <w:szCs w:val="28"/>
        </w:rPr>
      </w:pPr>
      <w:r w:rsidRPr="00964253">
        <w:rPr>
          <w:rFonts w:ascii="Times New Roman" w:eastAsia="MS Gothic" w:hAnsi="Times New Roman" w:cs="Times New Roman"/>
          <w:b/>
          <w:sz w:val="28"/>
          <w:szCs w:val="28"/>
        </w:rPr>
        <w:t>Ⅷ.</w:t>
      </w:r>
      <w:r w:rsidR="00122DEB">
        <w:rPr>
          <w:rFonts w:ascii="Times New Roman" w:eastAsia="MS Gothic" w:hAnsi="Times New Roman" w:cs="Times New Roman"/>
          <w:b/>
          <w:sz w:val="28"/>
          <w:szCs w:val="28"/>
        </w:rPr>
        <w:t xml:space="preserve"> </w:t>
      </w:r>
      <w:r w:rsidRPr="00964253">
        <w:rPr>
          <w:rFonts w:ascii="Times New Roman" w:eastAsia="MS Gothic" w:hAnsi="Times New Roman" w:cs="Times New Roman"/>
          <w:b/>
          <w:sz w:val="28"/>
          <w:szCs w:val="28"/>
        </w:rPr>
        <w:t>REFERENCES</w:t>
      </w:r>
    </w:p>
    <w:p w:rsidR="00001617" w:rsidRPr="00964253" w:rsidRDefault="00001617" w:rsidP="00001617">
      <w:pPr>
        <w:spacing w:after="200"/>
        <w:ind w:firstLine="113"/>
        <w:rPr>
          <w:rFonts w:ascii="Times New Roman" w:hAnsi="Times New Roman" w:cs="Times New Roman"/>
          <w:sz w:val="28"/>
          <w:szCs w:val="28"/>
        </w:rPr>
      </w:pPr>
      <w:r w:rsidRPr="00964253">
        <w:rPr>
          <w:rStyle w:val="refinement-label"/>
          <w:rFonts w:ascii="Times New Roman" w:hAnsi="Times New Roman" w:cs="Times New Roman"/>
          <w:color w:val="333333"/>
          <w:sz w:val="28"/>
          <w:szCs w:val="28"/>
          <w:shd w:val="clear" w:color="auto" w:fill="FFFFFF"/>
        </w:rPr>
        <w:t>[1] Department of Environmental and Construction Engineering, University of Central Florida, Orlando, FL(1)</w:t>
      </w:r>
    </w:p>
    <w:p w:rsidR="00001617" w:rsidRPr="00964253" w:rsidRDefault="00001617" w:rsidP="00501B58">
      <w:pPr>
        <w:spacing w:after="200"/>
        <w:ind w:firstLine="113"/>
        <w:rPr>
          <w:rFonts w:ascii="Times New Roman" w:hAnsi="Times New Roman" w:cs="Times New Roman"/>
          <w:sz w:val="28"/>
          <w:szCs w:val="28"/>
        </w:rPr>
      </w:pPr>
      <w:r w:rsidRPr="00964253">
        <w:rPr>
          <w:rFonts w:ascii="Times New Roman" w:eastAsia="Times New Roman" w:hAnsi="Times New Roman" w:cs="Times New Roman"/>
          <w:color w:val="333333"/>
          <w:sz w:val="28"/>
          <w:szCs w:val="28"/>
          <w:lang w:val="en-IN" w:eastAsia="en-IN"/>
        </w:rPr>
        <w:t>[2] Department of Computer Science, University of USA(1)</w:t>
      </w:r>
      <w:r w:rsidR="00501B58" w:rsidRPr="00964253">
        <w:rPr>
          <w:rFonts w:ascii="Times New Roman" w:eastAsia="Times New Roman" w:hAnsi="Times New Roman" w:cs="Times New Roman"/>
          <w:color w:val="333333"/>
          <w:sz w:val="28"/>
          <w:szCs w:val="28"/>
          <w:lang w:val="en-IN" w:eastAsia="en-IN"/>
        </w:rPr>
        <w:t xml:space="preserve"> Massachusetts Boston, Boston,</w:t>
      </w:r>
    </w:p>
    <w:p w:rsidR="00001617" w:rsidRPr="00964253" w:rsidRDefault="00001617" w:rsidP="00001617">
      <w:pPr>
        <w:shd w:val="clear" w:color="auto" w:fill="FFFFFF"/>
        <w:rPr>
          <w:rFonts w:ascii="Times New Roman" w:eastAsia="Times New Roman" w:hAnsi="Times New Roman" w:cs="Times New Roman"/>
          <w:color w:val="333333"/>
          <w:sz w:val="28"/>
          <w:szCs w:val="28"/>
          <w:lang w:val="en-IN" w:eastAsia="en-IN"/>
        </w:rPr>
      </w:pPr>
      <w:r w:rsidRPr="00964253">
        <w:rPr>
          <w:rFonts w:ascii="Times New Roman" w:hAnsi="Times New Roman" w:cs="Times New Roman"/>
          <w:sz w:val="28"/>
          <w:szCs w:val="28"/>
        </w:rPr>
        <w:t xml:space="preserve">[3] </w:t>
      </w:r>
      <w:r w:rsidRPr="00964253">
        <w:rPr>
          <w:rFonts w:ascii="Times New Roman" w:eastAsia="Times New Roman" w:hAnsi="Times New Roman" w:cs="Times New Roman"/>
          <w:i/>
          <w:iCs/>
          <w:color w:val="333333"/>
          <w:sz w:val="28"/>
          <w:szCs w:val="28"/>
          <w:lang w:val="en-IN" w:eastAsia="en-IN"/>
        </w:rPr>
        <w:t>Climateof Iowa</w:t>
      </w:r>
      <w:r w:rsidRPr="00964253">
        <w:rPr>
          <w:rFonts w:ascii="Times New Roman" w:eastAsia="Times New Roman" w:hAnsi="Times New Roman" w:cs="Times New Roman"/>
          <w:color w:val="333333"/>
          <w:sz w:val="28"/>
          <w:szCs w:val="28"/>
          <w:lang w:val="en-IN" w:eastAsia="en-IN"/>
        </w:rPr>
        <w:t>, [online] Available: http://www.crh.noaa.gov/Image/dvn/downloads/Clim_IA_01.pdf.</w:t>
      </w:r>
    </w:p>
    <w:p w:rsidR="00001617" w:rsidRPr="00964253" w:rsidRDefault="00FE3608" w:rsidP="00001617">
      <w:pPr>
        <w:shd w:val="clear" w:color="auto" w:fill="FFFFFF"/>
        <w:rPr>
          <w:rFonts w:ascii="Times New Roman" w:eastAsia="Times New Roman" w:hAnsi="Times New Roman" w:cs="Times New Roman"/>
          <w:color w:val="333333"/>
          <w:sz w:val="28"/>
          <w:szCs w:val="28"/>
          <w:lang w:val="en-IN" w:eastAsia="en-IN"/>
        </w:rPr>
      </w:pPr>
      <w:hyperlink r:id="rId11" w:tgtFrame="_blank" w:history="1">
        <w:r w:rsidR="00001617" w:rsidRPr="00964253">
          <w:rPr>
            <w:rFonts w:ascii="Times New Roman" w:eastAsia="Times New Roman" w:hAnsi="Times New Roman" w:cs="Times New Roman"/>
            <w:color w:val="006699"/>
            <w:sz w:val="28"/>
            <w:szCs w:val="28"/>
            <w:u w:val="single"/>
            <w:lang w:val="en-IN" w:eastAsia="en-IN"/>
          </w:rPr>
          <w:t>Google Scholar </w:t>
        </w:r>
      </w:hyperlink>
    </w:p>
    <w:p w:rsidR="00001617" w:rsidRPr="00964253" w:rsidRDefault="00001617" w:rsidP="00001617">
      <w:pPr>
        <w:shd w:val="clear" w:color="auto" w:fill="FFFFFF"/>
        <w:rPr>
          <w:rFonts w:ascii="Times New Roman" w:eastAsia="Times New Roman" w:hAnsi="Times New Roman" w:cs="Times New Roman"/>
          <w:color w:val="333333"/>
          <w:sz w:val="28"/>
          <w:szCs w:val="28"/>
          <w:lang w:val="en-IN" w:eastAsia="en-IN"/>
        </w:rPr>
      </w:pPr>
    </w:p>
    <w:p w:rsidR="00001617" w:rsidRPr="00964253" w:rsidRDefault="00001617" w:rsidP="00001617">
      <w:pPr>
        <w:shd w:val="clear" w:color="auto" w:fill="FFFFFF"/>
        <w:rPr>
          <w:rFonts w:ascii="Times New Roman" w:eastAsia="Times New Roman" w:hAnsi="Times New Roman" w:cs="Times New Roman"/>
          <w:color w:val="333333"/>
          <w:sz w:val="28"/>
          <w:szCs w:val="28"/>
          <w:lang w:val="en-IN" w:eastAsia="en-IN"/>
        </w:rPr>
      </w:pPr>
      <w:r w:rsidRPr="00964253">
        <w:rPr>
          <w:rFonts w:ascii="Times New Roman" w:hAnsi="Times New Roman" w:cs="Times New Roman"/>
          <w:color w:val="333333"/>
          <w:sz w:val="28"/>
          <w:szCs w:val="28"/>
          <w:shd w:val="clear" w:color="auto" w:fill="FFFFFF"/>
        </w:rPr>
        <w:t>[4] H. L. Cloke and F. Pappenberger, "Ensemble flood forecasting: a review", </w:t>
      </w:r>
      <w:r w:rsidRPr="00964253">
        <w:rPr>
          <w:rStyle w:val="Emphasis"/>
          <w:rFonts w:ascii="Times New Roman" w:hAnsi="Times New Roman" w:cs="Times New Roman"/>
          <w:color w:val="333333"/>
          <w:sz w:val="28"/>
          <w:szCs w:val="28"/>
          <w:shd w:val="clear" w:color="auto" w:fill="FFFFFF"/>
        </w:rPr>
        <w:t>Journal of Hydrology</w:t>
      </w:r>
      <w:r w:rsidRPr="00964253">
        <w:rPr>
          <w:rFonts w:ascii="Times New Roman" w:hAnsi="Times New Roman" w:cs="Times New Roman"/>
          <w:color w:val="333333"/>
          <w:sz w:val="28"/>
          <w:szCs w:val="28"/>
          <w:shd w:val="clear" w:color="auto" w:fill="FFFFFF"/>
        </w:rPr>
        <w:t>, vol. 375, no. 3, pp. 613-626, 2009.</w:t>
      </w:r>
    </w:p>
    <w:p w:rsidR="00D26DE5" w:rsidRPr="00964253" w:rsidRDefault="00D26DE5" w:rsidP="00001617">
      <w:pPr>
        <w:spacing w:after="200"/>
        <w:ind w:firstLine="113"/>
        <w:rPr>
          <w:rFonts w:ascii="Times New Roman" w:hAnsi="Times New Roman" w:cs="Times New Roman"/>
          <w:sz w:val="28"/>
          <w:szCs w:val="28"/>
        </w:rPr>
      </w:pPr>
    </w:p>
    <w:p w:rsidR="00D26DE5" w:rsidRPr="00501B58" w:rsidRDefault="00001617" w:rsidP="00001617">
      <w:pPr>
        <w:spacing w:after="200"/>
        <w:ind w:firstLine="113"/>
        <w:rPr>
          <w:rFonts w:ascii="Bahnschrift" w:hAnsi="Bahnschrift" w:cs="Arial"/>
          <w:sz w:val="28"/>
          <w:szCs w:val="28"/>
        </w:rPr>
      </w:pPr>
      <w:r w:rsidRPr="00964253">
        <w:rPr>
          <w:rFonts w:ascii="Times New Roman" w:hAnsi="Times New Roman" w:cs="Times New Roman"/>
          <w:color w:val="333333"/>
          <w:sz w:val="28"/>
          <w:szCs w:val="28"/>
          <w:shd w:val="clear" w:color="auto" w:fill="FFFFFF"/>
        </w:rPr>
        <w:t>[5]J. Thielen, K. Bogner, F. Pappenberger, M. Kalas, M. Del Medico and A. de Roo, "Monthly - medium - and short - range flood warning: testing the limits of</w:t>
      </w:r>
      <w:r w:rsidRPr="00501B58">
        <w:rPr>
          <w:rFonts w:ascii="Bahnschrift" w:hAnsi="Bahnschrift" w:cs="Arial"/>
          <w:color w:val="333333"/>
          <w:sz w:val="28"/>
          <w:szCs w:val="28"/>
          <w:shd w:val="clear" w:color="auto" w:fill="FFFFFF"/>
        </w:rPr>
        <w:t xml:space="preserve"> predictability", </w:t>
      </w:r>
      <w:r w:rsidRPr="00501B58">
        <w:rPr>
          <w:rStyle w:val="Emphasis"/>
          <w:rFonts w:ascii="Bahnschrift" w:hAnsi="Bahnschrift" w:cs="Arial"/>
          <w:color w:val="333333"/>
          <w:sz w:val="28"/>
          <w:szCs w:val="28"/>
          <w:shd w:val="clear" w:color="auto" w:fill="FFFFFF"/>
        </w:rPr>
        <w:t>Meteorological Applications</w:t>
      </w:r>
      <w:r w:rsidRPr="00501B58">
        <w:rPr>
          <w:rFonts w:ascii="Bahnschrift" w:hAnsi="Bahnschrift" w:cs="Arial"/>
          <w:color w:val="333333"/>
          <w:sz w:val="28"/>
          <w:szCs w:val="28"/>
          <w:shd w:val="clear" w:color="auto" w:fill="FFFFFF"/>
        </w:rPr>
        <w:t>, vol. 16, no. 1, pp. 77-90, 2009.</w:t>
      </w:r>
    </w:p>
    <w:p w:rsidR="00D26DE5" w:rsidRPr="00501B58" w:rsidRDefault="00D26DE5" w:rsidP="009B74F3">
      <w:pPr>
        <w:spacing w:after="200"/>
        <w:ind w:firstLine="113"/>
        <w:jc w:val="center"/>
        <w:rPr>
          <w:rFonts w:ascii="Bahnschrift" w:hAnsi="Bahnschrift" w:cs="Arial"/>
        </w:rPr>
      </w:pPr>
    </w:p>
    <w:p w:rsidR="00D26DE5" w:rsidRDefault="00D26DE5" w:rsidP="009B74F3">
      <w:pPr>
        <w:spacing w:after="200"/>
        <w:ind w:firstLine="113"/>
        <w:jc w:val="center"/>
        <w:rPr>
          <w:rFonts w:ascii="Microsoft Sans Serif" w:hAnsi="Microsoft Sans Serif" w:cs="Microsoft Sans Serif"/>
        </w:rPr>
      </w:pPr>
    </w:p>
    <w:p w:rsidR="00D26DE5" w:rsidRDefault="00D26DE5" w:rsidP="009B74F3">
      <w:pPr>
        <w:spacing w:after="200"/>
        <w:ind w:firstLine="113"/>
        <w:jc w:val="center"/>
        <w:rPr>
          <w:rFonts w:ascii="Microsoft Sans Serif" w:hAnsi="Microsoft Sans Serif" w:cs="Microsoft Sans Serif"/>
        </w:rPr>
      </w:pPr>
    </w:p>
    <w:p w:rsidR="00D26DE5" w:rsidRDefault="00D26DE5" w:rsidP="009B74F3">
      <w:pPr>
        <w:spacing w:after="200"/>
        <w:ind w:firstLine="113"/>
        <w:jc w:val="center"/>
        <w:rPr>
          <w:rFonts w:ascii="Microsoft Sans Serif" w:hAnsi="Microsoft Sans Serif" w:cs="Microsoft Sans Serif"/>
        </w:rPr>
      </w:pPr>
    </w:p>
    <w:p w:rsidR="00D26DE5" w:rsidRDefault="00D26DE5" w:rsidP="009B74F3">
      <w:pPr>
        <w:spacing w:after="200"/>
        <w:ind w:firstLine="113"/>
        <w:jc w:val="center"/>
        <w:rPr>
          <w:rFonts w:ascii="Microsoft Sans Serif" w:hAnsi="Microsoft Sans Serif" w:cs="Microsoft Sans Serif"/>
        </w:rPr>
      </w:pPr>
    </w:p>
    <w:p w:rsidR="00D26DE5" w:rsidRDefault="00D26DE5" w:rsidP="009B74F3">
      <w:pPr>
        <w:spacing w:after="200"/>
        <w:ind w:firstLine="113"/>
        <w:jc w:val="center"/>
        <w:rPr>
          <w:rFonts w:ascii="Microsoft Sans Serif" w:hAnsi="Microsoft Sans Serif" w:cs="Microsoft Sans Serif"/>
        </w:rPr>
      </w:pPr>
    </w:p>
    <w:p w:rsidR="00D26DE5" w:rsidRDefault="00D26DE5" w:rsidP="009B74F3">
      <w:pPr>
        <w:spacing w:after="200"/>
        <w:ind w:firstLine="113"/>
        <w:jc w:val="center"/>
        <w:rPr>
          <w:rFonts w:ascii="Microsoft Sans Serif" w:hAnsi="Microsoft Sans Serif" w:cs="Microsoft Sans Serif"/>
        </w:rPr>
      </w:pPr>
    </w:p>
    <w:p w:rsidR="00D26DE5" w:rsidRDefault="00D26DE5" w:rsidP="009B74F3">
      <w:pPr>
        <w:spacing w:after="200"/>
        <w:ind w:firstLine="113"/>
        <w:jc w:val="center"/>
        <w:rPr>
          <w:rFonts w:ascii="Microsoft Sans Serif" w:hAnsi="Microsoft Sans Serif" w:cs="Microsoft Sans Serif"/>
        </w:rPr>
      </w:pPr>
    </w:p>
    <w:p w:rsidR="00D26DE5" w:rsidRDefault="00D26DE5" w:rsidP="009B74F3">
      <w:pPr>
        <w:spacing w:after="200"/>
        <w:ind w:firstLine="113"/>
        <w:jc w:val="center"/>
        <w:rPr>
          <w:rFonts w:ascii="Microsoft Sans Serif" w:hAnsi="Microsoft Sans Serif" w:cs="Microsoft Sans Serif"/>
        </w:rPr>
      </w:pPr>
    </w:p>
    <w:p w:rsidR="00D26DE5" w:rsidRDefault="00D26DE5" w:rsidP="009B74F3">
      <w:pPr>
        <w:spacing w:after="200"/>
        <w:ind w:firstLine="113"/>
        <w:jc w:val="center"/>
        <w:rPr>
          <w:rFonts w:ascii="Microsoft Sans Serif" w:hAnsi="Microsoft Sans Serif" w:cs="Microsoft Sans Serif"/>
        </w:rPr>
      </w:pPr>
    </w:p>
    <w:p w:rsidR="00D26DE5" w:rsidRDefault="00D26DE5" w:rsidP="009B74F3">
      <w:pPr>
        <w:spacing w:after="200"/>
        <w:ind w:firstLine="113"/>
        <w:jc w:val="center"/>
        <w:rPr>
          <w:rFonts w:ascii="Microsoft Sans Serif" w:hAnsi="Microsoft Sans Serif" w:cs="Microsoft Sans Serif"/>
        </w:rPr>
      </w:pPr>
    </w:p>
    <w:p w:rsidR="00D26DE5" w:rsidRDefault="00D26DE5" w:rsidP="009B74F3">
      <w:pPr>
        <w:spacing w:after="200"/>
        <w:ind w:firstLine="113"/>
        <w:jc w:val="center"/>
        <w:rPr>
          <w:rFonts w:ascii="Microsoft Sans Serif" w:hAnsi="Microsoft Sans Serif" w:cs="Microsoft Sans Serif"/>
        </w:rPr>
      </w:pPr>
    </w:p>
    <w:p w:rsidR="00D26DE5" w:rsidRPr="009B74F3" w:rsidRDefault="00D26DE5" w:rsidP="009B74F3">
      <w:pPr>
        <w:spacing w:after="200"/>
        <w:ind w:firstLine="113"/>
        <w:jc w:val="center"/>
        <w:rPr>
          <w:rFonts w:ascii="Microsoft Sans Serif" w:hAnsi="Microsoft Sans Serif" w:cs="Microsoft Sans Serif"/>
        </w:rPr>
      </w:pPr>
    </w:p>
    <w:p w:rsidR="00FC6B44" w:rsidRPr="00FC6B44" w:rsidRDefault="00FC6B44" w:rsidP="00FC6B44">
      <w:pPr>
        <w:spacing w:after="200"/>
        <w:ind w:firstLine="113"/>
        <w:jc w:val="both"/>
        <w:rPr>
          <w:rFonts w:ascii="Microsoft Sans Serif" w:hAnsi="Microsoft Sans Serif" w:cs="Microsoft Sans Serif"/>
        </w:rPr>
      </w:pPr>
    </w:p>
    <w:p w:rsidR="00121D99" w:rsidRDefault="00121D99" w:rsidP="00121D99">
      <w:pPr>
        <w:spacing w:after="200"/>
        <w:jc w:val="both"/>
        <w:sectPr w:rsidR="00121D99" w:rsidSect="00EF0A45">
          <w:type w:val="continuous"/>
          <w:pgSz w:w="11906" w:h="16838" w:code="9"/>
          <w:pgMar w:top="1440" w:right="1440" w:bottom="1440" w:left="1440" w:header="720" w:footer="720" w:gutter="0"/>
          <w:cols w:num="2" w:space="454"/>
          <w:docGrid w:linePitch="360"/>
        </w:sectPr>
      </w:pPr>
    </w:p>
    <w:p w:rsidR="005A33FF" w:rsidRPr="005E7FA3" w:rsidRDefault="005A33FF" w:rsidP="004914A4">
      <w:pPr>
        <w:rPr>
          <w:sz w:val="20"/>
        </w:rPr>
      </w:pPr>
    </w:p>
    <w:sectPr w:rsidR="005A33FF" w:rsidRPr="005E7FA3" w:rsidSect="00990122">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608" w:rsidRDefault="00FE3608" w:rsidP="00AA045E">
      <w:r>
        <w:separator/>
      </w:r>
    </w:p>
  </w:endnote>
  <w:endnote w:type="continuationSeparator" w:id="0">
    <w:p w:rsidR="00FE3608" w:rsidRDefault="00FE3608" w:rsidP="00AA0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Eras Medium ITC">
    <w:panose1 w:val="020B06020305040208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608" w:rsidRDefault="00FE3608" w:rsidP="00AA045E">
      <w:r>
        <w:separator/>
      </w:r>
    </w:p>
  </w:footnote>
  <w:footnote w:type="continuationSeparator" w:id="0">
    <w:p w:rsidR="00FE3608" w:rsidRDefault="00FE3608" w:rsidP="00AA0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E306844"/>
    <w:multiLevelType w:val="multilevel"/>
    <w:tmpl w:val="951C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D5592D"/>
    <w:multiLevelType w:val="multilevel"/>
    <w:tmpl w:val="B62C5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67C09E0"/>
    <w:multiLevelType w:val="hybridMultilevel"/>
    <w:tmpl w:val="CD945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4D224A8"/>
    <w:multiLevelType w:val="multilevel"/>
    <w:tmpl w:val="FAF08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ED4352B"/>
    <w:multiLevelType w:val="hybridMultilevel"/>
    <w:tmpl w:val="FA5888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286F32"/>
    <w:multiLevelType w:val="multilevel"/>
    <w:tmpl w:val="3D32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2"/>
  </w:num>
  <w:num w:numId="3">
    <w:abstractNumId w:val="10"/>
  </w:num>
  <w:num w:numId="4">
    <w:abstractNumId w:val="26"/>
  </w:num>
  <w:num w:numId="5">
    <w:abstractNumId w:val="15"/>
  </w:num>
  <w:num w:numId="6">
    <w:abstractNumId w:val="20"/>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4"/>
  </w:num>
  <w:num w:numId="21">
    <w:abstractNumId w:val="21"/>
  </w:num>
  <w:num w:numId="22">
    <w:abstractNumId w:val="11"/>
  </w:num>
  <w:num w:numId="23">
    <w:abstractNumId w:val="28"/>
  </w:num>
  <w:num w:numId="24">
    <w:abstractNumId w:val="14"/>
  </w:num>
  <w:num w:numId="25">
    <w:abstractNumId w:val="13"/>
  </w:num>
  <w:num w:numId="26">
    <w:abstractNumId w:val="19"/>
  </w:num>
  <w:num w:numId="27">
    <w:abstractNumId w:val="16"/>
  </w:num>
  <w:num w:numId="28">
    <w:abstractNumId w:val="27"/>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FA3"/>
    <w:rsid w:val="00001617"/>
    <w:rsid w:val="00034749"/>
    <w:rsid w:val="00121D99"/>
    <w:rsid w:val="00122DEB"/>
    <w:rsid w:val="001A6D6C"/>
    <w:rsid w:val="001B6680"/>
    <w:rsid w:val="00243633"/>
    <w:rsid w:val="002706A8"/>
    <w:rsid w:val="00384BEB"/>
    <w:rsid w:val="004914A4"/>
    <w:rsid w:val="00501B58"/>
    <w:rsid w:val="00547FB9"/>
    <w:rsid w:val="005861DC"/>
    <w:rsid w:val="005A33FF"/>
    <w:rsid w:val="005E7FA3"/>
    <w:rsid w:val="00645252"/>
    <w:rsid w:val="006671D6"/>
    <w:rsid w:val="006B534E"/>
    <w:rsid w:val="006D3D74"/>
    <w:rsid w:val="006D5297"/>
    <w:rsid w:val="006E3CE7"/>
    <w:rsid w:val="0083569A"/>
    <w:rsid w:val="00963630"/>
    <w:rsid w:val="00964253"/>
    <w:rsid w:val="00990122"/>
    <w:rsid w:val="009B74F3"/>
    <w:rsid w:val="00A3177B"/>
    <w:rsid w:val="00A56332"/>
    <w:rsid w:val="00A9204E"/>
    <w:rsid w:val="00AA045E"/>
    <w:rsid w:val="00AB254D"/>
    <w:rsid w:val="00AC4035"/>
    <w:rsid w:val="00B26A27"/>
    <w:rsid w:val="00B715D7"/>
    <w:rsid w:val="00C6004E"/>
    <w:rsid w:val="00CA0492"/>
    <w:rsid w:val="00CD6541"/>
    <w:rsid w:val="00D26DE5"/>
    <w:rsid w:val="00DD6D4E"/>
    <w:rsid w:val="00EA568B"/>
    <w:rsid w:val="00EF0A45"/>
    <w:rsid w:val="00FC6B44"/>
    <w:rsid w:val="00FE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FD228"/>
  <w15:chartTrackingRefBased/>
  <w15:docId w15:val="{83A11C73-3CC2-404A-B740-9485352C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4A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LineNumber">
    <w:name w:val="line number"/>
    <w:basedOn w:val="DefaultParagraphFont"/>
    <w:uiPriority w:val="99"/>
    <w:semiHidden/>
    <w:unhideWhenUsed/>
    <w:rsid w:val="00990122"/>
  </w:style>
  <w:style w:type="paragraph" w:styleId="NoSpacing">
    <w:name w:val="No Spacing"/>
    <w:uiPriority w:val="1"/>
    <w:qFormat/>
    <w:rsid w:val="00A3177B"/>
  </w:style>
  <w:style w:type="paragraph" w:styleId="ListParagraph">
    <w:name w:val="List Paragraph"/>
    <w:basedOn w:val="Normal"/>
    <w:uiPriority w:val="34"/>
    <w:unhideWhenUsed/>
    <w:qFormat/>
    <w:rsid w:val="009B74F3"/>
    <w:pPr>
      <w:ind w:left="720"/>
      <w:contextualSpacing/>
    </w:pPr>
  </w:style>
  <w:style w:type="character" w:customStyle="1" w:styleId="refinement-label">
    <w:name w:val="refinement-label"/>
    <w:basedOn w:val="DefaultParagraphFont"/>
    <w:rsid w:val="00001617"/>
  </w:style>
  <w:style w:type="character" w:customStyle="1" w:styleId="ref-link">
    <w:name w:val="ref-link"/>
    <w:basedOn w:val="DefaultParagraphFont"/>
    <w:rsid w:val="00001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788868">
      <w:bodyDiv w:val="1"/>
      <w:marLeft w:val="0"/>
      <w:marRight w:val="0"/>
      <w:marTop w:val="0"/>
      <w:marBottom w:val="0"/>
      <w:divBdr>
        <w:top w:val="none" w:sz="0" w:space="0" w:color="auto"/>
        <w:left w:val="none" w:sz="0" w:space="0" w:color="auto"/>
        <w:bottom w:val="none" w:sz="0" w:space="0" w:color="auto"/>
        <w:right w:val="none" w:sz="0" w:space="0" w:color="auto"/>
      </w:divBdr>
    </w:div>
    <w:div w:id="969744705">
      <w:bodyDiv w:val="1"/>
      <w:marLeft w:val="0"/>
      <w:marRight w:val="0"/>
      <w:marTop w:val="0"/>
      <w:marBottom w:val="0"/>
      <w:divBdr>
        <w:top w:val="none" w:sz="0" w:space="0" w:color="auto"/>
        <w:left w:val="none" w:sz="0" w:space="0" w:color="auto"/>
        <w:bottom w:val="none" w:sz="0" w:space="0" w:color="auto"/>
        <w:right w:val="none" w:sz="0" w:space="0" w:color="auto"/>
      </w:divBdr>
    </w:div>
    <w:div w:id="1172649089">
      <w:bodyDiv w:val="1"/>
      <w:marLeft w:val="0"/>
      <w:marRight w:val="0"/>
      <w:marTop w:val="0"/>
      <w:marBottom w:val="0"/>
      <w:divBdr>
        <w:top w:val="none" w:sz="0" w:space="0" w:color="auto"/>
        <w:left w:val="none" w:sz="0" w:space="0" w:color="auto"/>
        <w:bottom w:val="none" w:sz="0" w:space="0" w:color="auto"/>
        <w:right w:val="none" w:sz="0" w:space="0" w:color="auto"/>
      </w:divBdr>
    </w:div>
    <w:div w:id="1535342202">
      <w:bodyDiv w:val="1"/>
      <w:marLeft w:val="0"/>
      <w:marRight w:val="0"/>
      <w:marTop w:val="0"/>
      <w:marBottom w:val="0"/>
      <w:divBdr>
        <w:top w:val="none" w:sz="0" w:space="0" w:color="auto"/>
        <w:left w:val="none" w:sz="0" w:space="0" w:color="auto"/>
        <w:bottom w:val="none" w:sz="0" w:space="0" w:color="auto"/>
        <w:right w:val="none" w:sz="0" w:space="0" w:color="auto"/>
      </w:divBdr>
      <w:divsChild>
        <w:div w:id="341862159">
          <w:marLeft w:val="0"/>
          <w:marRight w:val="0"/>
          <w:marTop w:val="0"/>
          <w:marBottom w:val="0"/>
          <w:divBdr>
            <w:top w:val="none" w:sz="0" w:space="0" w:color="auto"/>
            <w:left w:val="none" w:sz="0" w:space="0" w:color="auto"/>
            <w:bottom w:val="none" w:sz="0" w:space="0" w:color="auto"/>
            <w:right w:val="none" w:sz="0" w:space="0" w:color="auto"/>
          </w:divBdr>
        </w:div>
        <w:div w:id="1449205104">
          <w:marLeft w:val="0"/>
          <w:marRight w:val="0"/>
          <w:marTop w:val="0"/>
          <w:marBottom w:val="0"/>
          <w:divBdr>
            <w:top w:val="none" w:sz="0" w:space="0" w:color="auto"/>
            <w:left w:val="none" w:sz="0" w:space="0" w:color="auto"/>
            <w:bottom w:val="none" w:sz="0" w:space="0" w:color="auto"/>
            <w:right w:val="none" w:sz="0" w:space="0" w:color="auto"/>
          </w:divBdr>
        </w:div>
      </w:divsChild>
    </w:div>
    <w:div w:id="163290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holar.google.com/scholar?as_q=Climateof+Iowa&amp;as_occt=title&amp;hl=en&amp;as_sdt=0%2C31"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F4FB6DC-AF3D-41C8-A95A-94D1BAEC0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7</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2</cp:revision>
  <dcterms:created xsi:type="dcterms:W3CDTF">2024-05-13T11:15:00Z</dcterms:created>
  <dcterms:modified xsi:type="dcterms:W3CDTF">2024-05-13T11:15:00Z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